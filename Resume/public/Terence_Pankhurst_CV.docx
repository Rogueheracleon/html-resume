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426"/>
        <w:gridCol w:w="4480"/>
      </w:tblGrid>
      <w:tr w:rsidR="000438A6" w14:paraId="4921CD13" w14:textId="77777777">
        <w:trPr>
          <w:trHeight w:val="15398"/>
          <w:tblCellSpacing w:w="0" w:type="dxa"/>
        </w:trPr>
        <w:tc>
          <w:tcPr>
            <w:tcW w:w="742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ivdocumentleft-table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426"/>
            </w:tblGrid>
            <w:tr w:rsidR="000438A6" w14:paraId="35EE2B1D" w14:textId="77777777">
              <w:trPr>
                <w:tblCellSpacing w:w="0" w:type="dxa"/>
              </w:trPr>
              <w:tc>
                <w:tcPr>
                  <w:tcW w:w="7426" w:type="dxa"/>
                  <w:tcMar>
                    <w:top w:w="0" w:type="dxa"/>
                    <w:left w:w="160" w:type="dxa"/>
                    <w:bottom w:w="0" w:type="dxa"/>
                    <w:right w:w="120" w:type="dxa"/>
                  </w:tcMar>
                  <w:hideMark/>
                </w:tcPr>
                <w:p w14:paraId="4FC170CE" w14:textId="77777777" w:rsidR="000438A6" w:rsidRPr="00C717A7" w:rsidRDefault="00000000">
                  <w:pPr>
                    <w:pStyle w:val="documentname"/>
                    <w:pBdr>
                      <w:bottom w:val="none" w:sz="0" w:space="0" w:color="auto"/>
                    </w:pBdr>
                    <w:spacing w:line="720" w:lineRule="exact"/>
                    <w:ind w:left="480" w:right="360"/>
                    <w:rPr>
                      <w:rStyle w:val="divdocumentleft-box"/>
                      <w:rFonts w:ascii="Tahoma" w:eastAsia="Tahoma" w:hAnsi="Tahoma" w:cs="Tahoma"/>
                      <w:sz w:val="36"/>
                      <w:szCs w:val="36"/>
                    </w:rPr>
                  </w:pPr>
                  <w:bookmarkStart w:id="0" w:name="_Hlk126324464"/>
                  <w:r w:rsidRPr="00C717A7">
                    <w:rPr>
                      <w:rStyle w:val="span"/>
                      <w:rFonts w:ascii="Tahoma" w:eastAsia="Tahoma" w:hAnsi="Tahoma" w:cs="Tahoma"/>
                      <w:sz w:val="36"/>
                      <w:szCs w:val="36"/>
                    </w:rPr>
                    <w:t>Terence</w:t>
                  </w:r>
                  <w:r w:rsidRPr="00C717A7">
                    <w:rPr>
                      <w:rStyle w:val="divdocumentleft-box"/>
                      <w:rFonts w:ascii="Tahoma" w:eastAsia="Tahoma" w:hAnsi="Tahoma" w:cs="Tahoma"/>
                      <w:sz w:val="36"/>
                      <w:szCs w:val="36"/>
                    </w:rPr>
                    <w:t xml:space="preserve"> </w:t>
                  </w:r>
                  <w:r w:rsidRPr="00C717A7">
                    <w:rPr>
                      <w:rStyle w:val="span"/>
                      <w:rFonts w:ascii="Tahoma" w:eastAsia="Tahoma" w:hAnsi="Tahoma" w:cs="Tahoma"/>
                      <w:sz w:val="36"/>
                      <w:szCs w:val="36"/>
                    </w:rPr>
                    <w:t>Pankhurst</w:t>
                  </w:r>
                </w:p>
                <w:p w14:paraId="4B117AA8" w14:textId="77777777" w:rsidR="000438A6" w:rsidRDefault="00000000">
                  <w:pPr>
                    <w:pStyle w:val="documentemptyborderdiv"/>
                    <w:pBdr>
                      <w:top w:val="single" w:sz="8" w:space="0" w:color="027D89"/>
                    </w:pBdr>
                    <w:spacing w:before="160" w:after="600"/>
                    <w:ind w:left="480" w:right="360"/>
                    <w:rPr>
                      <w:rStyle w:val="divdocumentleft-box"/>
                      <w:rFonts w:ascii="Tahoma" w:eastAsia="Tahoma" w:hAnsi="Tahoma" w:cs="Tahoma"/>
                      <w:color w:val="46464E"/>
                    </w:rPr>
                  </w:pPr>
                  <w:r>
                    <w:rPr>
                      <w:rStyle w:val="divdocumentleft-box"/>
                      <w:rFonts w:ascii="Tahoma" w:eastAsia="Tahoma" w:hAnsi="Tahoma" w:cs="Tahoma"/>
                      <w:color w:val="46464E"/>
                    </w:rPr>
                    <w:t> </w:t>
                  </w:r>
                </w:p>
                <w:p w14:paraId="49ACFC9B" w14:textId="6671D14A" w:rsidR="00E74ACD" w:rsidRDefault="00000000">
                  <w:pPr>
                    <w:pStyle w:val="documentleft-boxsectiontitle"/>
                    <w:pBdr>
                      <w:bottom w:val="single" w:sz="8" w:space="0" w:color="027D89"/>
                    </w:pBdr>
                    <w:spacing w:before="500" w:after="200" w:line="340" w:lineRule="atLeast"/>
                    <w:ind w:left="480" w:right="36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Style w:val="divdocumentleft-box"/>
                      <w:rFonts w:ascii="Tahoma" w:eastAsia="Tahoma" w:hAnsi="Tahoma" w:cs="Tahoma"/>
                      <w:b/>
                      <w:bCs/>
                      <w:caps/>
                      <w:color w:val="027D89"/>
                      <w:spacing w:val="10"/>
                      <w:sz w:val="28"/>
                      <w:szCs w:val="28"/>
                    </w:rPr>
                    <w:t>Professional summary</w:t>
                  </w:r>
                  <w:r w:rsidR="00E74ACD">
                    <w:br/>
                  </w:r>
                  <w:r w:rsidR="00E74ACD" w:rsidRPr="00E74ACD">
                    <w:rPr>
                      <w:rFonts w:ascii="Arial" w:hAnsi="Arial" w:cs="Arial"/>
                      <w:sz w:val="18"/>
                      <w:szCs w:val="18"/>
                    </w:rPr>
                    <w:t>I am currently in my second year of study for an undergraduate degree in cyber</w:t>
                  </w:r>
                  <w:r w:rsidR="00E74ACD" w:rsidRPr="00E74ACD">
                    <w:rPr>
                      <w:sz w:val="18"/>
                      <w:szCs w:val="18"/>
                    </w:rPr>
                    <w:br/>
                  </w:r>
                  <w:r w:rsidR="00E74ACD" w:rsidRPr="00E74ACD">
                    <w:rPr>
                      <w:rFonts w:ascii="Arial" w:hAnsi="Arial" w:cs="Arial"/>
                      <w:sz w:val="18"/>
                      <w:szCs w:val="18"/>
                    </w:rPr>
                    <w:t>security. The assets I would bring with me to your company are great</w:t>
                  </w:r>
                  <w:r w:rsidR="00E74ACD" w:rsidRPr="00E74ACD">
                    <w:rPr>
                      <w:sz w:val="18"/>
                      <w:szCs w:val="18"/>
                    </w:rPr>
                    <w:br/>
                  </w:r>
                  <w:r w:rsidR="00E74ACD" w:rsidRPr="00E74ACD">
                    <w:rPr>
                      <w:rFonts w:ascii="Arial" w:hAnsi="Arial" w:cs="Arial"/>
                      <w:sz w:val="18"/>
                      <w:szCs w:val="18"/>
                    </w:rPr>
                    <w:t>communication skills, including being a clear and concise communicator and</w:t>
                  </w:r>
                  <w:r w:rsidR="00E74ACD" w:rsidRPr="00E74ACD">
                    <w:rPr>
                      <w:sz w:val="18"/>
                      <w:szCs w:val="18"/>
                    </w:rPr>
                    <w:br/>
                  </w:r>
                  <w:r w:rsidR="009853F9">
                    <w:rPr>
                      <w:rFonts w:ascii="Arial" w:hAnsi="Arial" w:cs="Arial"/>
                      <w:sz w:val="18"/>
                      <w:szCs w:val="18"/>
                    </w:rPr>
                    <w:t>an</w:t>
                  </w:r>
                  <w:r w:rsidR="00E74ACD" w:rsidRPr="00E74ACD">
                    <w:rPr>
                      <w:rFonts w:ascii="Arial" w:hAnsi="Arial" w:cs="Arial"/>
                      <w:sz w:val="18"/>
                      <w:szCs w:val="18"/>
                    </w:rPr>
                    <w:t xml:space="preserve"> active listener</w:t>
                  </w:r>
                  <w:r w:rsidR="009853F9"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  <w:r w:rsidR="009853F9">
                    <w:t xml:space="preserve"> </w:t>
                  </w:r>
                  <w:r w:rsidR="009853F9" w:rsidRPr="009853F9">
                    <w:rPr>
                      <w:rFonts w:asciiTheme="majorHAnsi" w:hAnsiTheme="majorHAnsi" w:cstheme="majorHAnsi"/>
                      <w:sz w:val="18"/>
                      <w:szCs w:val="18"/>
                    </w:rPr>
                    <w:t>My agility and adaptability empower me to thrive in fast-paced retail environments, swiftly addressing challenges and delivering precise results</w:t>
                  </w:r>
                  <w:r w:rsidR="009853F9">
                    <w:t xml:space="preserve">. </w:t>
                  </w:r>
                  <w:r w:rsidR="009853F9" w:rsidRPr="009853F9">
                    <w:rPr>
                      <w:rFonts w:asciiTheme="majorHAnsi" w:hAnsiTheme="majorHAnsi" w:cstheme="majorHAnsi"/>
                      <w:sz w:val="18"/>
                      <w:szCs w:val="18"/>
                    </w:rPr>
                    <w:t>Let</w:t>
                  </w:r>
                  <w:r w:rsidR="009853F9" w:rsidRPr="009853F9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me </w:t>
                  </w:r>
                  <w:r w:rsidR="009853F9" w:rsidRPr="009853F9">
                    <w:rPr>
                      <w:rFonts w:asciiTheme="majorHAnsi" w:hAnsiTheme="majorHAnsi" w:cstheme="majorHAnsi"/>
                      <w:sz w:val="18"/>
                      <w:szCs w:val="18"/>
                    </w:rPr>
                    <w:t>enhance</w:t>
                  </w:r>
                  <w:r w:rsidR="009853F9" w:rsidRPr="009853F9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your organization with my unique blend of skills and customer-centric approach</w:t>
                  </w:r>
                  <w:r w:rsidR="009853F9">
                    <w:rPr>
                      <w:rFonts w:asciiTheme="majorHAnsi" w:hAnsiTheme="majorHAnsi" w:cstheme="majorHAnsi"/>
                      <w:sz w:val="18"/>
                      <w:szCs w:val="18"/>
                    </w:rPr>
                    <w:t>.</w:t>
                  </w:r>
                </w:p>
                <w:p w14:paraId="616D9FB7" w14:textId="1BC758F9" w:rsidR="000438A6" w:rsidRDefault="00000000">
                  <w:pPr>
                    <w:pStyle w:val="documentleft-boxsectiontitle"/>
                    <w:pBdr>
                      <w:bottom w:val="single" w:sz="8" w:space="0" w:color="027D89"/>
                    </w:pBdr>
                    <w:spacing w:before="500" w:after="200" w:line="340" w:lineRule="atLeast"/>
                    <w:ind w:left="480" w:right="360"/>
                    <w:rPr>
                      <w:rStyle w:val="divdocumentleft-box"/>
                      <w:rFonts w:ascii="Tahoma" w:eastAsia="Tahoma" w:hAnsi="Tahoma" w:cs="Tahoma"/>
                      <w:b/>
                      <w:bCs/>
                      <w:caps/>
                      <w:color w:val="027D89"/>
                      <w:spacing w:val="10"/>
                      <w:sz w:val="28"/>
                      <w:szCs w:val="28"/>
                    </w:rPr>
                  </w:pPr>
                  <w:r>
                    <w:rPr>
                      <w:rStyle w:val="divdocumentleft-box"/>
                      <w:rFonts w:ascii="Tahoma" w:eastAsia="Tahoma" w:hAnsi="Tahoma" w:cs="Tahoma"/>
                      <w:b/>
                      <w:bCs/>
                      <w:caps/>
                      <w:color w:val="027D89"/>
                      <w:spacing w:val="10"/>
                      <w:sz w:val="28"/>
                      <w:szCs w:val="28"/>
                    </w:rPr>
                    <w:t>Work history</w:t>
                  </w:r>
                </w:p>
                <w:p w14:paraId="45952771" w14:textId="77777777" w:rsidR="000438A6" w:rsidRPr="001E04BE" w:rsidRDefault="00000000">
                  <w:pPr>
                    <w:pStyle w:val="documentleft-boxpaddedline"/>
                    <w:spacing w:line="320" w:lineRule="atLeast"/>
                    <w:ind w:left="480" w:right="360"/>
                    <w:rPr>
                      <w:rStyle w:val="divdocumentleft-box"/>
                      <w:rFonts w:asciiTheme="majorHAnsi" w:eastAsia="Tahoma" w:hAnsiTheme="majorHAnsi" w:cstheme="majorHAnsi"/>
                      <w:sz w:val="18"/>
                      <w:szCs w:val="18"/>
                    </w:rPr>
                  </w:pPr>
                  <w:r w:rsidRPr="001E04BE">
                    <w:rPr>
                      <w:rStyle w:val="documenttxtBold"/>
                      <w:rFonts w:asciiTheme="majorHAnsi" w:eastAsia="Tahoma" w:hAnsiTheme="majorHAnsi" w:cstheme="majorHAnsi"/>
                      <w:sz w:val="18"/>
                      <w:szCs w:val="18"/>
                    </w:rPr>
                    <w:t>Electro Plater</w:t>
                  </w:r>
                  <w:r w:rsidRPr="001E04BE">
                    <w:rPr>
                      <w:rStyle w:val="span"/>
                      <w:rFonts w:asciiTheme="majorHAnsi" w:eastAsia="Tahoma" w:hAnsiTheme="majorHAnsi" w:cstheme="majorHAnsi"/>
                      <w:sz w:val="18"/>
                      <w:szCs w:val="18"/>
                    </w:rPr>
                    <w:t>,</w:t>
                  </w:r>
                  <w:r w:rsidRPr="001E04BE">
                    <w:rPr>
                      <w:rStyle w:val="divdocumentleft-box"/>
                      <w:rFonts w:asciiTheme="majorHAnsi" w:eastAsia="Tahoma" w:hAnsiTheme="majorHAnsi" w:cstheme="majorHAnsi"/>
                      <w:sz w:val="18"/>
                      <w:szCs w:val="18"/>
                    </w:rPr>
                    <w:t xml:space="preserve"> </w:t>
                  </w:r>
                  <w:r w:rsidRPr="001E04BE">
                    <w:rPr>
                      <w:rStyle w:val="span"/>
                      <w:rFonts w:asciiTheme="majorHAnsi" w:eastAsia="Tahoma" w:hAnsiTheme="majorHAnsi" w:cstheme="majorHAnsi"/>
                      <w:b/>
                      <w:bCs/>
                      <w:sz w:val="18"/>
                      <w:szCs w:val="18"/>
                    </w:rPr>
                    <w:t>07/2019 - 03/2020</w:t>
                  </w:r>
                  <w:r w:rsidRPr="001E04BE">
                    <w:rPr>
                      <w:rStyle w:val="documentjobdates"/>
                      <w:rFonts w:asciiTheme="majorHAnsi" w:eastAsia="Tahoma" w:hAnsiTheme="majorHAnsi" w:cstheme="majorHAnsi"/>
                      <w:sz w:val="18"/>
                      <w:szCs w:val="18"/>
                    </w:rPr>
                    <w:t xml:space="preserve"> </w:t>
                  </w:r>
                </w:p>
                <w:p w14:paraId="0616EC7A" w14:textId="77777777" w:rsidR="000438A6" w:rsidRPr="001E04BE" w:rsidRDefault="00000000">
                  <w:pPr>
                    <w:pStyle w:val="documentleft-boxpaddedline"/>
                    <w:spacing w:line="320" w:lineRule="atLeast"/>
                    <w:ind w:left="480" w:right="360"/>
                    <w:rPr>
                      <w:rStyle w:val="divdocumentleft-box"/>
                      <w:rFonts w:asciiTheme="majorHAnsi" w:eastAsia="Tahoma" w:hAnsiTheme="majorHAnsi" w:cstheme="majorHAnsi"/>
                      <w:sz w:val="18"/>
                      <w:szCs w:val="18"/>
                    </w:rPr>
                  </w:pPr>
                  <w:r w:rsidRPr="001E04BE">
                    <w:rPr>
                      <w:rStyle w:val="documentcompanyname"/>
                      <w:rFonts w:asciiTheme="majorHAnsi" w:eastAsia="Tahoma" w:hAnsiTheme="majorHAnsi" w:cstheme="majorHAnsi"/>
                      <w:sz w:val="18"/>
                      <w:szCs w:val="18"/>
                    </w:rPr>
                    <w:t>Schneider Electric</w:t>
                  </w:r>
                  <w:r w:rsidRPr="001E04BE">
                    <w:rPr>
                      <w:rStyle w:val="span"/>
                      <w:rFonts w:asciiTheme="majorHAnsi" w:eastAsia="Tahoma" w:hAnsiTheme="majorHAnsi" w:cstheme="majorHAnsi"/>
                      <w:sz w:val="18"/>
                      <w:szCs w:val="18"/>
                    </w:rPr>
                    <w:t xml:space="preserve">, </w:t>
                  </w:r>
                  <w:r w:rsidRPr="001E04BE">
                    <w:rPr>
                      <w:rStyle w:val="documentjobcity"/>
                      <w:rFonts w:asciiTheme="majorHAnsi" w:eastAsia="Tahoma" w:hAnsiTheme="majorHAnsi" w:cstheme="majorHAnsi"/>
                      <w:sz w:val="18"/>
                      <w:szCs w:val="18"/>
                    </w:rPr>
                    <w:t>Scarborough</w:t>
                  </w:r>
                  <w:r w:rsidRPr="001E04BE">
                    <w:rPr>
                      <w:rStyle w:val="span"/>
                      <w:rFonts w:asciiTheme="majorHAnsi" w:eastAsia="Tahoma" w:hAnsiTheme="majorHAnsi" w:cstheme="majorHAnsi"/>
                      <w:sz w:val="18"/>
                      <w:szCs w:val="18"/>
                    </w:rPr>
                    <w:t>, North Yorkshire</w:t>
                  </w:r>
                  <w:r w:rsidRPr="001E04BE">
                    <w:rPr>
                      <w:rStyle w:val="divdocumentleft-box"/>
                      <w:rFonts w:asciiTheme="majorHAnsi" w:eastAsia="Tahoma" w:hAnsiTheme="majorHAnsi" w:cstheme="majorHAnsi"/>
                      <w:sz w:val="18"/>
                      <w:szCs w:val="18"/>
                    </w:rPr>
                    <w:t xml:space="preserve"> </w:t>
                  </w:r>
                </w:p>
                <w:p w14:paraId="387AB04E" w14:textId="77777777" w:rsidR="000438A6" w:rsidRPr="00652B0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before="100" w:line="320" w:lineRule="atLeast"/>
                    <w:ind w:right="360" w:hanging="232"/>
                    <w:rPr>
                      <w:rStyle w:val="span"/>
                      <w:rFonts w:asciiTheme="majorHAnsi" w:eastAsia="Tahoma" w:hAnsiTheme="majorHAnsi" w:cstheme="majorHAnsi"/>
                      <w:color w:val="46464E"/>
                      <w:sz w:val="18"/>
                      <w:szCs w:val="18"/>
                    </w:rPr>
                  </w:pPr>
                  <w:r w:rsidRPr="00652B0F">
                    <w:rPr>
                      <w:rStyle w:val="span"/>
                      <w:rFonts w:asciiTheme="majorHAnsi" w:eastAsia="Tahoma" w:hAnsiTheme="majorHAnsi" w:cstheme="majorHAnsi"/>
                      <w:color w:val="46464E"/>
                      <w:sz w:val="18"/>
                      <w:szCs w:val="18"/>
                    </w:rPr>
                    <w:t>Prepared and cleaned metal for electroplating.</w:t>
                  </w:r>
                </w:p>
                <w:p w14:paraId="55CA6BB6" w14:textId="77777777" w:rsidR="000438A6" w:rsidRPr="00652B0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line="320" w:lineRule="atLeast"/>
                    <w:ind w:right="360" w:hanging="232"/>
                    <w:rPr>
                      <w:rStyle w:val="span"/>
                      <w:rFonts w:asciiTheme="majorHAnsi" w:eastAsia="Tahoma" w:hAnsiTheme="majorHAnsi" w:cstheme="majorHAnsi"/>
                      <w:color w:val="46464E"/>
                      <w:sz w:val="18"/>
                      <w:szCs w:val="18"/>
                    </w:rPr>
                  </w:pPr>
                  <w:r w:rsidRPr="00652B0F">
                    <w:rPr>
                      <w:rStyle w:val="span"/>
                      <w:rFonts w:asciiTheme="majorHAnsi" w:eastAsia="Tahoma" w:hAnsiTheme="majorHAnsi" w:cstheme="majorHAnsi"/>
                      <w:color w:val="46464E"/>
                      <w:sz w:val="18"/>
                      <w:szCs w:val="18"/>
                    </w:rPr>
                    <w:t>Inspected products to meet quality standards and compliance.</w:t>
                  </w:r>
                </w:p>
                <w:p w14:paraId="51931AFB" w14:textId="77777777" w:rsidR="000438A6" w:rsidRPr="00652B0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line="320" w:lineRule="atLeast"/>
                    <w:ind w:right="360" w:hanging="232"/>
                    <w:rPr>
                      <w:rStyle w:val="span"/>
                      <w:rFonts w:asciiTheme="majorHAnsi" w:eastAsia="Tahoma" w:hAnsiTheme="majorHAnsi" w:cstheme="majorHAnsi"/>
                      <w:color w:val="46464E"/>
                      <w:sz w:val="18"/>
                      <w:szCs w:val="18"/>
                    </w:rPr>
                  </w:pPr>
                  <w:r w:rsidRPr="00652B0F">
                    <w:rPr>
                      <w:rStyle w:val="span"/>
                      <w:rFonts w:asciiTheme="majorHAnsi" w:eastAsia="Tahoma" w:hAnsiTheme="majorHAnsi" w:cstheme="majorHAnsi"/>
                      <w:color w:val="46464E"/>
                      <w:sz w:val="18"/>
                      <w:szCs w:val="18"/>
                    </w:rPr>
                    <w:t>Maintained safe working environment with adherence to safety policies across tasks.</w:t>
                  </w:r>
                </w:p>
                <w:p w14:paraId="137EDE50" w14:textId="77777777" w:rsidR="000438A6" w:rsidRPr="00652B0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line="320" w:lineRule="atLeast"/>
                    <w:ind w:right="360" w:hanging="232"/>
                    <w:rPr>
                      <w:rStyle w:val="span"/>
                      <w:rFonts w:asciiTheme="majorHAnsi" w:eastAsia="Tahoma" w:hAnsiTheme="majorHAnsi" w:cstheme="majorHAnsi"/>
                      <w:color w:val="46464E"/>
                      <w:sz w:val="18"/>
                      <w:szCs w:val="18"/>
                    </w:rPr>
                  </w:pPr>
                  <w:r w:rsidRPr="00652B0F">
                    <w:rPr>
                      <w:rStyle w:val="span"/>
                      <w:rFonts w:asciiTheme="majorHAnsi" w:eastAsia="Tahoma" w:hAnsiTheme="majorHAnsi" w:cstheme="majorHAnsi"/>
                      <w:color w:val="46464E"/>
                      <w:sz w:val="18"/>
                      <w:szCs w:val="18"/>
                    </w:rPr>
                    <w:t>Maximised performance and reliability of equipment by performing routine and preventative maintenance.</w:t>
                  </w:r>
                </w:p>
                <w:p w14:paraId="05234F59" w14:textId="77777777" w:rsidR="000438A6" w:rsidRPr="00652B0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line="320" w:lineRule="atLeast"/>
                    <w:ind w:right="360" w:hanging="232"/>
                    <w:rPr>
                      <w:rStyle w:val="span"/>
                      <w:rFonts w:asciiTheme="majorHAnsi" w:eastAsia="Tahoma" w:hAnsiTheme="majorHAnsi" w:cstheme="majorHAnsi"/>
                      <w:color w:val="46464E"/>
                      <w:sz w:val="18"/>
                      <w:szCs w:val="18"/>
                    </w:rPr>
                  </w:pPr>
                  <w:r w:rsidRPr="00652B0F">
                    <w:rPr>
                      <w:rStyle w:val="span"/>
                      <w:rFonts w:asciiTheme="majorHAnsi" w:eastAsia="Tahoma" w:hAnsiTheme="majorHAnsi" w:cstheme="majorHAnsi"/>
                      <w:color w:val="46464E"/>
                      <w:sz w:val="18"/>
                      <w:szCs w:val="18"/>
                    </w:rPr>
                    <w:t>Smoothened metal items by removing sharp edges using grinding machines.</w:t>
                  </w:r>
                </w:p>
                <w:p w14:paraId="36A7CA39" w14:textId="77777777" w:rsidR="000438A6" w:rsidRPr="001E04BE" w:rsidRDefault="00000000">
                  <w:pPr>
                    <w:pStyle w:val="documentleft-boxpaddedline"/>
                    <w:pBdr>
                      <w:top w:val="none" w:sz="0" w:space="15" w:color="auto"/>
                    </w:pBdr>
                    <w:spacing w:line="320" w:lineRule="atLeast"/>
                    <w:ind w:left="480" w:right="360"/>
                    <w:rPr>
                      <w:rStyle w:val="divdocumentleft-box"/>
                      <w:rFonts w:asciiTheme="majorHAnsi" w:eastAsia="Tahoma" w:hAnsiTheme="majorHAnsi" w:cstheme="majorHAnsi"/>
                      <w:sz w:val="18"/>
                      <w:szCs w:val="18"/>
                    </w:rPr>
                  </w:pPr>
                  <w:r w:rsidRPr="001E04BE">
                    <w:rPr>
                      <w:rStyle w:val="documenttxtBold"/>
                      <w:rFonts w:asciiTheme="majorHAnsi" w:eastAsia="Tahoma" w:hAnsiTheme="majorHAnsi" w:cstheme="majorHAnsi"/>
                      <w:sz w:val="18"/>
                      <w:szCs w:val="18"/>
                    </w:rPr>
                    <w:t>Mobile Catering</w:t>
                  </w:r>
                  <w:r w:rsidRPr="001E04BE">
                    <w:rPr>
                      <w:rStyle w:val="span"/>
                      <w:rFonts w:asciiTheme="majorHAnsi" w:eastAsia="Tahoma" w:hAnsiTheme="majorHAnsi" w:cstheme="majorHAnsi"/>
                      <w:sz w:val="18"/>
                      <w:szCs w:val="18"/>
                    </w:rPr>
                    <w:t>,</w:t>
                  </w:r>
                  <w:r w:rsidRPr="001E04BE">
                    <w:rPr>
                      <w:rStyle w:val="divdocumentleft-box"/>
                      <w:rFonts w:asciiTheme="majorHAnsi" w:eastAsia="Tahoma" w:hAnsiTheme="majorHAnsi" w:cstheme="majorHAnsi"/>
                      <w:sz w:val="18"/>
                      <w:szCs w:val="18"/>
                    </w:rPr>
                    <w:t xml:space="preserve"> </w:t>
                  </w:r>
                  <w:r w:rsidRPr="001E04BE">
                    <w:rPr>
                      <w:rStyle w:val="span"/>
                      <w:rFonts w:asciiTheme="majorHAnsi" w:eastAsia="Tahoma" w:hAnsiTheme="majorHAnsi" w:cstheme="majorHAnsi"/>
                      <w:b/>
                      <w:bCs/>
                      <w:sz w:val="18"/>
                      <w:szCs w:val="18"/>
                    </w:rPr>
                    <w:t>04/2018 - 06/2019</w:t>
                  </w:r>
                  <w:r w:rsidRPr="001E04BE">
                    <w:rPr>
                      <w:rStyle w:val="documentjobdates"/>
                      <w:rFonts w:asciiTheme="majorHAnsi" w:eastAsia="Tahoma" w:hAnsiTheme="majorHAnsi" w:cstheme="majorHAnsi"/>
                      <w:sz w:val="18"/>
                      <w:szCs w:val="18"/>
                    </w:rPr>
                    <w:t xml:space="preserve"> </w:t>
                  </w:r>
                </w:p>
                <w:p w14:paraId="5E05ABB8" w14:textId="77777777" w:rsidR="000438A6" w:rsidRPr="001E04BE" w:rsidRDefault="00000000">
                  <w:pPr>
                    <w:pStyle w:val="documentleft-boxpaddedline"/>
                    <w:spacing w:line="320" w:lineRule="atLeast"/>
                    <w:ind w:left="480" w:right="360"/>
                    <w:rPr>
                      <w:rStyle w:val="divdocumentleft-box"/>
                      <w:rFonts w:asciiTheme="majorHAnsi" w:eastAsia="Tahoma" w:hAnsiTheme="majorHAnsi" w:cstheme="majorHAnsi"/>
                      <w:sz w:val="18"/>
                      <w:szCs w:val="18"/>
                    </w:rPr>
                  </w:pPr>
                  <w:r w:rsidRPr="001E04BE">
                    <w:rPr>
                      <w:rStyle w:val="documentcompanyname"/>
                      <w:rFonts w:asciiTheme="majorHAnsi" w:eastAsia="Tahoma" w:hAnsiTheme="majorHAnsi" w:cstheme="majorHAnsi"/>
                      <w:sz w:val="18"/>
                      <w:szCs w:val="18"/>
                    </w:rPr>
                    <w:t>Self Employed</w:t>
                  </w:r>
                  <w:r w:rsidRPr="001E04BE">
                    <w:rPr>
                      <w:rStyle w:val="span"/>
                      <w:rFonts w:asciiTheme="majorHAnsi" w:eastAsia="Tahoma" w:hAnsiTheme="majorHAnsi" w:cstheme="majorHAnsi"/>
                      <w:sz w:val="18"/>
                      <w:szCs w:val="18"/>
                    </w:rPr>
                    <w:t xml:space="preserve">, </w:t>
                  </w:r>
                  <w:r w:rsidRPr="001E04BE">
                    <w:rPr>
                      <w:rStyle w:val="documentjobcity"/>
                      <w:rFonts w:asciiTheme="majorHAnsi" w:eastAsia="Tahoma" w:hAnsiTheme="majorHAnsi" w:cstheme="majorHAnsi"/>
                      <w:sz w:val="18"/>
                      <w:szCs w:val="18"/>
                    </w:rPr>
                    <w:t>Scarborough</w:t>
                  </w:r>
                  <w:r w:rsidRPr="001E04BE">
                    <w:rPr>
                      <w:rStyle w:val="span"/>
                      <w:rFonts w:asciiTheme="majorHAnsi" w:eastAsia="Tahoma" w:hAnsiTheme="majorHAnsi" w:cstheme="majorHAnsi"/>
                      <w:sz w:val="18"/>
                      <w:szCs w:val="18"/>
                    </w:rPr>
                    <w:t>, North Yorkshire</w:t>
                  </w:r>
                  <w:r w:rsidRPr="001E04BE">
                    <w:rPr>
                      <w:rStyle w:val="divdocumentleft-box"/>
                      <w:rFonts w:asciiTheme="majorHAnsi" w:eastAsia="Tahoma" w:hAnsiTheme="majorHAnsi" w:cstheme="majorHAnsi"/>
                      <w:sz w:val="18"/>
                      <w:szCs w:val="18"/>
                    </w:rPr>
                    <w:t xml:space="preserve"> </w:t>
                  </w:r>
                </w:p>
                <w:p w14:paraId="1A99A8D5" w14:textId="77777777" w:rsidR="000438A6" w:rsidRPr="00652B0F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before="100" w:line="320" w:lineRule="atLeast"/>
                    <w:ind w:right="360" w:hanging="232"/>
                    <w:rPr>
                      <w:rStyle w:val="span"/>
                      <w:rFonts w:asciiTheme="majorHAnsi" w:eastAsia="Tahoma" w:hAnsiTheme="majorHAnsi" w:cstheme="majorHAnsi"/>
                      <w:color w:val="46464E"/>
                      <w:sz w:val="18"/>
                      <w:szCs w:val="18"/>
                    </w:rPr>
                  </w:pPr>
                  <w:r w:rsidRPr="00652B0F">
                    <w:rPr>
                      <w:rStyle w:val="span"/>
                      <w:rFonts w:asciiTheme="majorHAnsi" w:eastAsia="Tahoma" w:hAnsiTheme="majorHAnsi" w:cstheme="majorHAnsi"/>
                      <w:color w:val="46464E"/>
                      <w:sz w:val="18"/>
                      <w:szCs w:val="18"/>
                    </w:rPr>
                    <w:t>Followed prescribed methods of portioning and presentation, consistently meeting customer expectations.</w:t>
                  </w:r>
                </w:p>
                <w:p w14:paraId="13EEB7F1" w14:textId="77777777" w:rsidR="000438A6" w:rsidRPr="00652B0F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line="320" w:lineRule="atLeast"/>
                    <w:ind w:right="360" w:hanging="232"/>
                    <w:rPr>
                      <w:rStyle w:val="span"/>
                      <w:rFonts w:asciiTheme="majorHAnsi" w:eastAsia="Tahoma" w:hAnsiTheme="majorHAnsi" w:cstheme="majorHAnsi"/>
                      <w:color w:val="46464E"/>
                      <w:sz w:val="18"/>
                      <w:szCs w:val="18"/>
                    </w:rPr>
                  </w:pPr>
                  <w:r w:rsidRPr="00652B0F">
                    <w:rPr>
                      <w:rStyle w:val="span"/>
                      <w:rFonts w:asciiTheme="majorHAnsi" w:eastAsia="Tahoma" w:hAnsiTheme="majorHAnsi" w:cstheme="majorHAnsi"/>
                      <w:color w:val="46464E"/>
                      <w:sz w:val="18"/>
                      <w:szCs w:val="18"/>
                    </w:rPr>
                    <w:t>Closely monitored ingredients supplies, promptly ordering low-stock items to prevent service disruptions.</w:t>
                  </w:r>
                </w:p>
                <w:p w14:paraId="481353BE" w14:textId="77777777" w:rsidR="000438A6" w:rsidRPr="00652B0F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line="320" w:lineRule="atLeast"/>
                    <w:ind w:right="360" w:hanging="232"/>
                    <w:rPr>
                      <w:rStyle w:val="span"/>
                      <w:rFonts w:asciiTheme="majorHAnsi" w:eastAsia="Tahoma" w:hAnsiTheme="majorHAnsi" w:cstheme="majorHAnsi"/>
                      <w:color w:val="46464E"/>
                      <w:sz w:val="18"/>
                      <w:szCs w:val="18"/>
                    </w:rPr>
                  </w:pPr>
                  <w:r w:rsidRPr="00652B0F">
                    <w:rPr>
                      <w:rStyle w:val="span"/>
                      <w:rFonts w:asciiTheme="majorHAnsi" w:eastAsia="Tahoma" w:hAnsiTheme="majorHAnsi" w:cstheme="majorHAnsi"/>
                      <w:color w:val="46464E"/>
                      <w:sz w:val="18"/>
                      <w:szCs w:val="18"/>
                    </w:rPr>
                    <w:t>Applied highest standards of food safety, consistently maintaining hygiene ratings of five.</w:t>
                  </w:r>
                </w:p>
                <w:p w14:paraId="28808CE5" w14:textId="77777777" w:rsidR="000438A6" w:rsidRPr="00652B0F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line="320" w:lineRule="atLeast"/>
                    <w:ind w:right="360" w:hanging="232"/>
                    <w:rPr>
                      <w:rStyle w:val="span"/>
                      <w:rFonts w:asciiTheme="majorHAnsi" w:eastAsia="Tahoma" w:hAnsiTheme="majorHAnsi" w:cstheme="majorHAnsi"/>
                      <w:color w:val="46464E"/>
                      <w:sz w:val="18"/>
                      <w:szCs w:val="18"/>
                    </w:rPr>
                  </w:pPr>
                  <w:r w:rsidRPr="00652B0F">
                    <w:rPr>
                      <w:rStyle w:val="span"/>
                      <w:rFonts w:asciiTheme="majorHAnsi" w:eastAsia="Tahoma" w:hAnsiTheme="majorHAnsi" w:cstheme="majorHAnsi"/>
                      <w:color w:val="46464E"/>
                      <w:sz w:val="18"/>
                      <w:szCs w:val="18"/>
                    </w:rPr>
                    <w:t>Boosted customer satisfaction by preparing dishes to exact dietary needs.</w:t>
                  </w:r>
                </w:p>
                <w:p w14:paraId="66AA041B" w14:textId="77777777" w:rsidR="000438A6" w:rsidRPr="00652B0F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line="320" w:lineRule="atLeast"/>
                    <w:ind w:right="360" w:hanging="232"/>
                    <w:rPr>
                      <w:rStyle w:val="span"/>
                      <w:rFonts w:asciiTheme="majorHAnsi" w:eastAsia="Tahoma" w:hAnsiTheme="majorHAnsi" w:cstheme="majorHAnsi"/>
                      <w:color w:val="46464E"/>
                      <w:sz w:val="18"/>
                      <w:szCs w:val="18"/>
                    </w:rPr>
                  </w:pPr>
                  <w:r w:rsidRPr="00652B0F">
                    <w:rPr>
                      <w:rStyle w:val="span"/>
                      <w:rFonts w:asciiTheme="majorHAnsi" w:eastAsia="Tahoma" w:hAnsiTheme="majorHAnsi" w:cstheme="majorHAnsi"/>
                      <w:color w:val="46464E"/>
                      <w:sz w:val="18"/>
                      <w:szCs w:val="18"/>
                    </w:rPr>
                    <w:t>Quickly learned and applied new skills to daily tasks, improving efficiency and productivity.</w:t>
                  </w:r>
                </w:p>
                <w:p w14:paraId="236C74A0" w14:textId="77777777" w:rsidR="000438A6" w:rsidRPr="00652B0F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line="320" w:lineRule="atLeast"/>
                    <w:ind w:right="360" w:hanging="232"/>
                    <w:rPr>
                      <w:rStyle w:val="span"/>
                      <w:rFonts w:asciiTheme="majorHAnsi" w:eastAsia="Tahoma" w:hAnsiTheme="majorHAnsi" w:cstheme="majorHAnsi"/>
                      <w:color w:val="46464E"/>
                      <w:sz w:val="18"/>
                      <w:szCs w:val="18"/>
                    </w:rPr>
                  </w:pPr>
                  <w:r w:rsidRPr="00652B0F">
                    <w:rPr>
                      <w:rStyle w:val="span"/>
                      <w:rFonts w:asciiTheme="majorHAnsi" w:eastAsia="Tahoma" w:hAnsiTheme="majorHAnsi" w:cstheme="majorHAnsi"/>
                      <w:color w:val="46464E"/>
                      <w:sz w:val="18"/>
                      <w:szCs w:val="18"/>
                    </w:rPr>
                    <w:t>Completed opening and closing procedures, from product replenishment to budget control.</w:t>
                  </w:r>
                </w:p>
                <w:p w14:paraId="12C2D86C" w14:textId="77777777" w:rsidR="000438A6" w:rsidRPr="001E04BE" w:rsidRDefault="00000000">
                  <w:pPr>
                    <w:pStyle w:val="documentleft-boxpaddedline"/>
                    <w:pBdr>
                      <w:top w:val="none" w:sz="0" w:space="15" w:color="auto"/>
                    </w:pBdr>
                    <w:spacing w:line="320" w:lineRule="atLeast"/>
                    <w:ind w:left="480" w:right="360"/>
                    <w:rPr>
                      <w:rStyle w:val="divdocumentleft-box"/>
                      <w:rFonts w:asciiTheme="majorHAnsi" w:eastAsia="Tahoma" w:hAnsiTheme="majorHAnsi" w:cstheme="majorHAnsi"/>
                      <w:sz w:val="18"/>
                      <w:szCs w:val="18"/>
                    </w:rPr>
                  </w:pPr>
                  <w:r w:rsidRPr="001E04BE">
                    <w:rPr>
                      <w:rStyle w:val="documenttxtBold"/>
                      <w:rFonts w:asciiTheme="majorHAnsi" w:eastAsia="Tahoma" w:hAnsiTheme="majorHAnsi" w:cstheme="majorHAnsi"/>
                      <w:sz w:val="18"/>
                      <w:szCs w:val="18"/>
                    </w:rPr>
                    <w:t>Branch Assistant</w:t>
                  </w:r>
                  <w:r w:rsidRPr="001E04BE">
                    <w:rPr>
                      <w:rStyle w:val="span"/>
                      <w:rFonts w:asciiTheme="majorHAnsi" w:eastAsia="Tahoma" w:hAnsiTheme="majorHAnsi" w:cstheme="majorHAnsi"/>
                      <w:sz w:val="18"/>
                      <w:szCs w:val="18"/>
                    </w:rPr>
                    <w:t>,</w:t>
                  </w:r>
                  <w:r w:rsidRPr="001E04BE">
                    <w:rPr>
                      <w:rStyle w:val="divdocumentleft-box"/>
                      <w:rFonts w:asciiTheme="majorHAnsi" w:eastAsia="Tahoma" w:hAnsiTheme="majorHAnsi" w:cstheme="majorHAnsi"/>
                      <w:sz w:val="18"/>
                      <w:szCs w:val="18"/>
                    </w:rPr>
                    <w:t xml:space="preserve"> </w:t>
                  </w:r>
                  <w:r w:rsidRPr="001E04BE">
                    <w:rPr>
                      <w:rStyle w:val="span"/>
                      <w:rFonts w:asciiTheme="majorHAnsi" w:eastAsia="Tahoma" w:hAnsiTheme="majorHAnsi" w:cstheme="majorHAnsi"/>
                      <w:b/>
                      <w:bCs/>
                      <w:sz w:val="18"/>
                      <w:szCs w:val="18"/>
                    </w:rPr>
                    <w:t>03/2016 - 03/2018</w:t>
                  </w:r>
                  <w:r w:rsidRPr="001E04BE">
                    <w:rPr>
                      <w:rStyle w:val="documentjobdates"/>
                      <w:rFonts w:asciiTheme="majorHAnsi" w:eastAsia="Tahoma" w:hAnsiTheme="majorHAnsi" w:cstheme="majorHAnsi"/>
                      <w:sz w:val="18"/>
                      <w:szCs w:val="18"/>
                    </w:rPr>
                    <w:t xml:space="preserve"> </w:t>
                  </w:r>
                </w:p>
                <w:p w14:paraId="57F566D9" w14:textId="77777777" w:rsidR="000438A6" w:rsidRPr="001E04BE" w:rsidRDefault="00000000">
                  <w:pPr>
                    <w:pStyle w:val="documentleft-boxpaddedline"/>
                    <w:spacing w:line="320" w:lineRule="atLeast"/>
                    <w:ind w:left="480" w:right="360"/>
                    <w:rPr>
                      <w:rStyle w:val="divdocumentleft-box"/>
                      <w:rFonts w:asciiTheme="majorHAnsi" w:eastAsia="Tahoma" w:hAnsiTheme="majorHAnsi" w:cstheme="majorHAnsi"/>
                      <w:sz w:val="18"/>
                      <w:szCs w:val="18"/>
                    </w:rPr>
                  </w:pPr>
                  <w:r w:rsidRPr="001E04BE">
                    <w:rPr>
                      <w:rStyle w:val="documentcompanyname"/>
                      <w:rFonts w:asciiTheme="majorHAnsi" w:eastAsia="Tahoma" w:hAnsiTheme="majorHAnsi" w:cstheme="majorHAnsi"/>
                      <w:sz w:val="18"/>
                      <w:szCs w:val="18"/>
                    </w:rPr>
                    <w:t>Booker Cash and Carry</w:t>
                  </w:r>
                  <w:r w:rsidRPr="001E04BE">
                    <w:rPr>
                      <w:rStyle w:val="span"/>
                      <w:rFonts w:asciiTheme="majorHAnsi" w:eastAsia="Tahoma" w:hAnsiTheme="majorHAnsi" w:cstheme="majorHAnsi"/>
                      <w:sz w:val="18"/>
                      <w:szCs w:val="18"/>
                    </w:rPr>
                    <w:t xml:space="preserve">, </w:t>
                  </w:r>
                  <w:r w:rsidRPr="001E04BE">
                    <w:rPr>
                      <w:rStyle w:val="documentjobcity"/>
                      <w:rFonts w:asciiTheme="majorHAnsi" w:eastAsia="Tahoma" w:hAnsiTheme="majorHAnsi" w:cstheme="majorHAnsi"/>
                      <w:sz w:val="18"/>
                      <w:szCs w:val="18"/>
                    </w:rPr>
                    <w:t>Scarborough</w:t>
                  </w:r>
                  <w:r w:rsidRPr="001E04BE">
                    <w:rPr>
                      <w:rStyle w:val="span"/>
                      <w:rFonts w:asciiTheme="majorHAnsi" w:eastAsia="Tahoma" w:hAnsiTheme="majorHAnsi" w:cstheme="majorHAnsi"/>
                      <w:sz w:val="18"/>
                      <w:szCs w:val="18"/>
                    </w:rPr>
                    <w:t>, North Yorkshire</w:t>
                  </w:r>
                  <w:r w:rsidRPr="001E04BE">
                    <w:rPr>
                      <w:rStyle w:val="divdocumentleft-box"/>
                      <w:rFonts w:asciiTheme="majorHAnsi" w:eastAsia="Tahoma" w:hAnsiTheme="majorHAnsi" w:cstheme="majorHAnsi"/>
                      <w:sz w:val="18"/>
                      <w:szCs w:val="18"/>
                    </w:rPr>
                    <w:t xml:space="preserve"> </w:t>
                  </w:r>
                </w:p>
                <w:p w14:paraId="7C7774D6" w14:textId="77777777" w:rsidR="000438A6" w:rsidRPr="00652B0F" w:rsidRDefault="00000000">
                  <w:pPr>
                    <w:pStyle w:val="divdocumentulli"/>
                    <w:numPr>
                      <w:ilvl w:val="0"/>
                      <w:numId w:val="3"/>
                    </w:numPr>
                    <w:spacing w:before="100" w:line="320" w:lineRule="atLeast"/>
                    <w:ind w:right="360" w:hanging="232"/>
                    <w:rPr>
                      <w:rStyle w:val="span"/>
                      <w:rFonts w:asciiTheme="majorHAnsi" w:eastAsia="Tahoma" w:hAnsiTheme="majorHAnsi" w:cstheme="majorHAnsi"/>
                      <w:color w:val="46464E"/>
                      <w:sz w:val="18"/>
                      <w:szCs w:val="18"/>
                    </w:rPr>
                  </w:pPr>
                  <w:r w:rsidRPr="00652B0F">
                    <w:rPr>
                      <w:rStyle w:val="span"/>
                      <w:rFonts w:asciiTheme="majorHAnsi" w:eastAsia="Tahoma" w:hAnsiTheme="majorHAnsi" w:cstheme="majorHAnsi"/>
                      <w:color w:val="46464E"/>
                      <w:sz w:val="18"/>
                      <w:szCs w:val="18"/>
                    </w:rPr>
                    <w:t>Maintained and replenished stock according to store merchandising layout, ensuring consistent product availability.</w:t>
                  </w:r>
                </w:p>
                <w:p w14:paraId="0DCA2610" w14:textId="77777777" w:rsidR="000438A6" w:rsidRPr="00652B0F" w:rsidRDefault="00000000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right="360" w:hanging="232"/>
                    <w:rPr>
                      <w:rStyle w:val="span"/>
                      <w:rFonts w:asciiTheme="majorHAnsi" w:eastAsia="Tahoma" w:hAnsiTheme="majorHAnsi" w:cstheme="majorHAnsi"/>
                      <w:color w:val="46464E"/>
                      <w:sz w:val="18"/>
                      <w:szCs w:val="18"/>
                    </w:rPr>
                  </w:pPr>
                  <w:r w:rsidRPr="00652B0F">
                    <w:rPr>
                      <w:rStyle w:val="span"/>
                      <w:rFonts w:asciiTheme="majorHAnsi" w:eastAsia="Tahoma" w:hAnsiTheme="majorHAnsi" w:cstheme="majorHAnsi"/>
                      <w:color w:val="46464E"/>
                      <w:sz w:val="18"/>
                      <w:szCs w:val="18"/>
                    </w:rPr>
                    <w:t xml:space="preserve">Promptly identified and retrieved items in stock room to maximise sales </w:t>
                  </w:r>
                  <w:r w:rsidRPr="00652B0F">
                    <w:rPr>
                      <w:rStyle w:val="span"/>
                      <w:rFonts w:asciiTheme="majorHAnsi" w:eastAsia="Tahoma" w:hAnsiTheme="majorHAnsi" w:cstheme="majorHAnsi"/>
                      <w:color w:val="46464E"/>
                      <w:sz w:val="18"/>
                      <w:szCs w:val="18"/>
                    </w:rPr>
                    <w:lastRenderedPageBreak/>
                    <w:t>opportunities.</w:t>
                  </w:r>
                </w:p>
                <w:p w14:paraId="1F22F215" w14:textId="77777777" w:rsidR="000438A6" w:rsidRPr="00652B0F" w:rsidRDefault="00000000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right="360" w:hanging="232"/>
                    <w:rPr>
                      <w:rStyle w:val="span"/>
                      <w:rFonts w:asciiTheme="majorHAnsi" w:eastAsia="Tahoma" w:hAnsiTheme="majorHAnsi" w:cstheme="majorHAnsi"/>
                      <w:color w:val="46464E"/>
                      <w:sz w:val="18"/>
                      <w:szCs w:val="18"/>
                    </w:rPr>
                  </w:pPr>
                  <w:r w:rsidRPr="00652B0F">
                    <w:rPr>
                      <w:rStyle w:val="span"/>
                      <w:rFonts w:asciiTheme="majorHAnsi" w:eastAsia="Tahoma" w:hAnsiTheme="majorHAnsi" w:cstheme="majorHAnsi"/>
                      <w:color w:val="46464E"/>
                      <w:sz w:val="18"/>
                      <w:szCs w:val="18"/>
                    </w:rPr>
                    <w:t>Maintained spotless store presentation through regular cleaning, organising and tidying.</w:t>
                  </w:r>
                </w:p>
                <w:p w14:paraId="1AADC0EF" w14:textId="77777777" w:rsidR="000438A6" w:rsidRPr="00652B0F" w:rsidRDefault="00000000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right="360" w:hanging="232"/>
                    <w:rPr>
                      <w:rStyle w:val="span"/>
                      <w:rFonts w:asciiTheme="majorHAnsi" w:eastAsia="Tahoma" w:hAnsiTheme="majorHAnsi" w:cstheme="majorHAnsi"/>
                      <w:color w:val="46464E"/>
                      <w:sz w:val="18"/>
                      <w:szCs w:val="18"/>
                    </w:rPr>
                  </w:pPr>
                  <w:r w:rsidRPr="00652B0F">
                    <w:rPr>
                      <w:rStyle w:val="span"/>
                      <w:rFonts w:asciiTheme="majorHAnsi" w:eastAsia="Tahoma" w:hAnsiTheme="majorHAnsi" w:cstheme="majorHAnsi"/>
                      <w:color w:val="46464E"/>
                      <w:sz w:val="18"/>
                      <w:szCs w:val="18"/>
                    </w:rPr>
                    <w:t>Assisted customers with product selection, recommending associated items to increase transaction value.</w:t>
                  </w:r>
                </w:p>
                <w:p w14:paraId="16CF583C" w14:textId="77777777" w:rsidR="000438A6" w:rsidRDefault="00000000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right="360" w:hanging="232"/>
                    <w:rPr>
                      <w:rStyle w:val="span"/>
                      <w:rFonts w:ascii="Tahoma" w:eastAsia="Tahoma" w:hAnsi="Tahoma" w:cs="Tahoma"/>
                      <w:color w:val="46464E"/>
                      <w:sz w:val="20"/>
                      <w:szCs w:val="20"/>
                    </w:rPr>
                  </w:pPr>
                  <w:r w:rsidRPr="00652B0F">
                    <w:rPr>
                      <w:rStyle w:val="span"/>
                      <w:rFonts w:asciiTheme="majorHAnsi" w:eastAsia="Tahoma" w:hAnsiTheme="majorHAnsi" w:cstheme="majorHAnsi"/>
                      <w:color w:val="46464E"/>
                      <w:sz w:val="18"/>
                      <w:szCs w:val="18"/>
                    </w:rPr>
                    <w:t>Handled complaints calmly and professionally, minimising conflict and maintaining customer satisfaction</w:t>
                  </w:r>
                  <w:r>
                    <w:rPr>
                      <w:rStyle w:val="span"/>
                      <w:rFonts w:ascii="Tahoma" w:eastAsia="Tahoma" w:hAnsi="Tahoma" w:cs="Tahoma"/>
                      <w:color w:val="46464E"/>
                      <w:sz w:val="20"/>
                      <w:szCs w:val="20"/>
                    </w:rPr>
                    <w:t>.</w:t>
                  </w:r>
                </w:p>
                <w:p w14:paraId="2B78AD3F" w14:textId="77777777" w:rsidR="000438A6" w:rsidRDefault="00000000">
                  <w:pPr>
                    <w:pStyle w:val="documentleft-boxsectiontitle"/>
                    <w:pBdr>
                      <w:bottom w:val="single" w:sz="8" w:space="0" w:color="027D89"/>
                    </w:pBdr>
                    <w:spacing w:before="500" w:after="200" w:line="340" w:lineRule="atLeast"/>
                    <w:ind w:left="480" w:right="360"/>
                    <w:rPr>
                      <w:rStyle w:val="divdocumentleft-box"/>
                      <w:rFonts w:ascii="Tahoma" w:eastAsia="Tahoma" w:hAnsi="Tahoma" w:cs="Tahoma"/>
                      <w:b/>
                      <w:bCs/>
                      <w:caps/>
                      <w:color w:val="027D89"/>
                      <w:spacing w:val="10"/>
                      <w:sz w:val="28"/>
                      <w:szCs w:val="28"/>
                    </w:rPr>
                  </w:pPr>
                  <w:r>
                    <w:rPr>
                      <w:rStyle w:val="divdocumentleft-box"/>
                      <w:rFonts w:ascii="Tahoma" w:eastAsia="Tahoma" w:hAnsi="Tahoma" w:cs="Tahoma"/>
                      <w:b/>
                      <w:bCs/>
                      <w:caps/>
                      <w:color w:val="027D89"/>
                      <w:spacing w:val="10"/>
                      <w:sz w:val="28"/>
                      <w:szCs w:val="28"/>
                    </w:rPr>
                    <w:t>Education</w:t>
                  </w:r>
                </w:p>
                <w:p w14:paraId="4F9B0D3F" w14:textId="77777777" w:rsidR="000438A6" w:rsidRPr="001E04BE" w:rsidRDefault="00000000">
                  <w:pPr>
                    <w:pStyle w:val="documentleft-boxpaddedline"/>
                    <w:spacing w:line="320" w:lineRule="atLeast"/>
                    <w:ind w:left="480" w:right="360"/>
                    <w:rPr>
                      <w:rStyle w:val="divdocumentleft-box"/>
                      <w:rFonts w:asciiTheme="majorHAnsi" w:eastAsia="Tahoma" w:hAnsiTheme="majorHAnsi" w:cstheme="majorHAnsi"/>
                      <w:b/>
                      <w:bCs/>
                      <w:sz w:val="18"/>
                      <w:szCs w:val="18"/>
                    </w:rPr>
                  </w:pPr>
                  <w:r w:rsidRPr="001E04BE">
                    <w:rPr>
                      <w:rStyle w:val="span"/>
                      <w:rFonts w:asciiTheme="majorHAnsi" w:eastAsia="Tahoma" w:hAnsiTheme="majorHAnsi" w:cstheme="majorHAnsi"/>
                      <w:b/>
                      <w:bCs/>
                      <w:sz w:val="18"/>
                      <w:szCs w:val="18"/>
                    </w:rPr>
                    <w:t>Bachelor of Science, Cyber Security, In Progress,</w:t>
                  </w:r>
                  <w:r w:rsidRPr="001E04BE">
                    <w:rPr>
                      <w:rStyle w:val="divdocumentleft-box"/>
                      <w:rFonts w:asciiTheme="majorHAnsi" w:eastAsia="Tahoma" w:hAnsiTheme="majorHAnsi" w:cstheme="majorHAnsi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1E04BE">
                    <w:rPr>
                      <w:rStyle w:val="span"/>
                      <w:rFonts w:asciiTheme="majorHAnsi" w:eastAsia="Tahoma" w:hAnsiTheme="majorHAnsi" w:cstheme="majorHAnsi"/>
                      <w:b/>
                      <w:bCs/>
                      <w:sz w:val="18"/>
                      <w:szCs w:val="18"/>
                    </w:rPr>
                    <w:t>Expected in 07/2024</w:t>
                  </w:r>
                  <w:r w:rsidRPr="001E04BE">
                    <w:rPr>
                      <w:rStyle w:val="documentjobdates"/>
                      <w:rFonts w:asciiTheme="majorHAnsi" w:eastAsia="Tahoma" w:hAnsiTheme="majorHAnsi" w:cstheme="majorHAnsi"/>
                      <w:sz w:val="18"/>
                      <w:szCs w:val="18"/>
                    </w:rPr>
                    <w:t xml:space="preserve"> </w:t>
                  </w:r>
                </w:p>
                <w:p w14:paraId="0A580F0B" w14:textId="77777777" w:rsidR="000438A6" w:rsidRPr="001E04BE" w:rsidRDefault="00000000">
                  <w:pPr>
                    <w:pStyle w:val="documentleft-boxpaddedline"/>
                    <w:spacing w:line="320" w:lineRule="atLeast"/>
                    <w:ind w:left="480" w:right="360"/>
                    <w:rPr>
                      <w:rStyle w:val="divdocumentleft-box"/>
                      <w:rFonts w:asciiTheme="majorHAnsi" w:eastAsia="Tahoma" w:hAnsiTheme="majorHAnsi" w:cstheme="majorHAnsi"/>
                      <w:sz w:val="18"/>
                      <w:szCs w:val="18"/>
                    </w:rPr>
                  </w:pPr>
                  <w:r w:rsidRPr="001E04BE">
                    <w:rPr>
                      <w:rStyle w:val="documentcompanyname"/>
                      <w:rFonts w:asciiTheme="majorHAnsi" w:eastAsia="Tahoma" w:hAnsiTheme="majorHAnsi" w:cstheme="majorHAnsi"/>
                      <w:sz w:val="18"/>
                      <w:szCs w:val="18"/>
                    </w:rPr>
                    <w:t>Coventry University</w:t>
                  </w:r>
                  <w:r w:rsidRPr="001E04BE">
                    <w:rPr>
                      <w:rStyle w:val="span"/>
                      <w:rFonts w:asciiTheme="majorHAnsi" w:eastAsia="Tahoma" w:hAnsiTheme="majorHAnsi" w:cstheme="majorHAnsi"/>
                      <w:sz w:val="18"/>
                      <w:szCs w:val="18"/>
                    </w:rPr>
                    <w:t xml:space="preserve"> -</w:t>
                  </w:r>
                  <w:r w:rsidRPr="001E04BE">
                    <w:rPr>
                      <w:rStyle w:val="divdocumentleft-box"/>
                      <w:rFonts w:asciiTheme="majorHAnsi" w:eastAsia="Tahoma" w:hAnsiTheme="majorHAnsi" w:cstheme="majorHAnsi"/>
                      <w:sz w:val="18"/>
                      <w:szCs w:val="18"/>
                    </w:rPr>
                    <w:t xml:space="preserve"> </w:t>
                  </w:r>
                  <w:r w:rsidRPr="001E04BE">
                    <w:rPr>
                      <w:rStyle w:val="documenteducationjobcity"/>
                      <w:rFonts w:asciiTheme="majorHAnsi" w:eastAsia="Tahoma" w:hAnsiTheme="majorHAnsi" w:cstheme="majorHAnsi"/>
                      <w:sz w:val="18"/>
                      <w:szCs w:val="18"/>
                    </w:rPr>
                    <w:t>Scarborough, North Yorkshire</w:t>
                  </w:r>
                  <w:r w:rsidRPr="001E04BE">
                    <w:rPr>
                      <w:rStyle w:val="divdocumentleft-box"/>
                      <w:rFonts w:asciiTheme="majorHAnsi" w:eastAsia="Tahoma" w:hAnsiTheme="majorHAnsi" w:cstheme="majorHAnsi"/>
                      <w:sz w:val="18"/>
                      <w:szCs w:val="18"/>
                    </w:rPr>
                    <w:t xml:space="preserve"> </w:t>
                  </w:r>
                </w:p>
                <w:p w14:paraId="6F45D4B6" w14:textId="77777777" w:rsidR="000438A6" w:rsidRPr="00652B0F" w:rsidRDefault="00000000">
                  <w:pPr>
                    <w:pStyle w:val="divdocumentulli"/>
                    <w:numPr>
                      <w:ilvl w:val="0"/>
                      <w:numId w:val="4"/>
                    </w:numPr>
                    <w:spacing w:before="100" w:line="320" w:lineRule="atLeast"/>
                    <w:ind w:right="360" w:hanging="232"/>
                    <w:rPr>
                      <w:rStyle w:val="span"/>
                      <w:rFonts w:asciiTheme="majorHAnsi" w:eastAsia="Tahoma" w:hAnsiTheme="majorHAnsi" w:cstheme="majorHAnsi"/>
                      <w:color w:val="46464E"/>
                      <w:sz w:val="18"/>
                      <w:szCs w:val="18"/>
                    </w:rPr>
                  </w:pPr>
                  <w:r w:rsidRPr="00652B0F">
                    <w:rPr>
                      <w:rStyle w:val="span"/>
                      <w:rFonts w:asciiTheme="majorHAnsi" w:eastAsia="Tahoma" w:hAnsiTheme="majorHAnsi" w:cstheme="majorHAnsi"/>
                      <w:color w:val="46464E"/>
                      <w:sz w:val="18"/>
                      <w:szCs w:val="18"/>
                    </w:rPr>
                    <w:t>I have completed the following modules with a grade of 70% plus.</w:t>
                  </w:r>
                </w:p>
                <w:p w14:paraId="64FE4167" w14:textId="77777777" w:rsidR="000438A6" w:rsidRPr="00652B0F" w:rsidRDefault="00000000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right="360" w:hanging="232"/>
                    <w:rPr>
                      <w:rStyle w:val="span"/>
                      <w:rFonts w:asciiTheme="majorHAnsi" w:eastAsia="Tahoma" w:hAnsiTheme="majorHAnsi" w:cstheme="majorHAnsi"/>
                      <w:color w:val="46464E"/>
                      <w:sz w:val="18"/>
                      <w:szCs w:val="18"/>
                    </w:rPr>
                  </w:pPr>
                  <w:r w:rsidRPr="00652B0F">
                    <w:rPr>
                      <w:rStyle w:val="span"/>
                      <w:rFonts w:asciiTheme="majorHAnsi" w:eastAsia="Tahoma" w:hAnsiTheme="majorHAnsi" w:cstheme="majorHAnsi"/>
                      <w:color w:val="46464E"/>
                      <w:sz w:val="18"/>
                      <w:szCs w:val="18"/>
                    </w:rPr>
                    <w:t>Programming and problem solving (Python)</w:t>
                  </w:r>
                </w:p>
                <w:p w14:paraId="091FECDB" w14:textId="77777777" w:rsidR="000438A6" w:rsidRPr="00652B0F" w:rsidRDefault="00000000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right="360" w:hanging="232"/>
                    <w:rPr>
                      <w:rStyle w:val="span"/>
                      <w:rFonts w:asciiTheme="majorHAnsi" w:eastAsia="Tahoma" w:hAnsiTheme="majorHAnsi" w:cstheme="majorHAnsi"/>
                      <w:color w:val="46464E"/>
                      <w:sz w:val="18"/>
                      <w:szCs w:val="18"/>
                    </w:rPr>
                  </w:pPr>
                  <w:r w:rsidRPr="00652B0F">
                    <w:rPr>
                      <w:rStyle w:val="span"/>
                      <w:rFonts w:asciiTheme="majorHAnsi" w:eastAsia="Tahoma" w:hAnsiTheme="majorHAnsi" w:cstheme="majorHAnsi"/>
                      <w:color w:val="46464E"/>
                      <w:sz w:val="18"/>
                      <w:szCs w:val="18"/>
                    </w:rPr>
                    <w:t>Information Security</w:t>
                  </w:r>
                </w:p>
                <w:p w14:paraId="28CE3845" w14:textId="77777777" w:rsidR="000438A6" w:rsidRPr="00652B0F" w:rsidRDefault="00000000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right="360" w:hanging="232"/>
                    <w:rPr>
                      <w:rStyle w:val="span"/>
                      <w:rFonts w:asciiTheme="majorHAnsi" w:eastAsia="Tahoma" w:hAnsiTheme="majorHAnsi" w:cstheme="majorHAnsi"/>
                      <w:color w:val="46464E"/>
                      <w:sz w:val="18"/>
                      <w:szCs w:val="18"/>
                    </w:rPr>
                  </w:pPr>
                  <w:r w:rsidRPr="00652B0F">
                    <w:rPr>
                      <w:rStyle w:val="span"/>
                      <w:rFonts w:asciiTheme="majorHAnsi" w:eastAsia="Tahoma" w:hAnsiTheme="majorHAnsi" w:cstheme="majorHAnsi"/>
                      <w:color w:val="46464E"/>
                      <w:sz w:val="18"/>
                      <w:szCs w:val="18"/>
                    </w:rPr>
                    <w:t>Networking</w:t>
                  </w:r>
                </w:p>
                <w:p w14:paraId="0A517713" w14:textId="77777777" w:rsidR="000438A6" w:rsidRPr="00652B0F" w:rsidRDefault="00000000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right="360" w:hanging="232"/>
                    <w:rPr>
                      <w:rStyle w:val="span"/>
                      <w:rFonts w:asciiTheme="majorHAnsi" w:eastAsia="Tahoma" w:hAnsiTheme="majorHAnsi" w:cstheme="majorHAnsi"/>
                      <w:color w:val="46464E"/>
                      <w:sz w:val="18"/>
                      <w:szCs w:val="18"/>
                    </w:rPr>
                  </w:pPr>
                  <w:r w:rsidRPr="00652B0F">
                    <w:rPr>
                      <w:rStyle w:val="span"/>
                      <w:rFonts w:asciiTheme="majorHAnsi" w:eastAsia="Tahoma" w:hAnsiTheme="majorHAnsi" w:cstheme="majorHAnsi"/>
                      <w:color w:val="46464E"/>
                      <w:sz w:val="18"/>
                      <w:szCs w:val="18"/>
                    </w:rPr>
                    <w:t>Operating Systems</w:t>
                  </w:r>
                </w:p>
                <w:p w14:paraId="7251DCBB" w14:textId="154F940E" w:rsidR="000438A6" w:rsidRPr="00652B0F" w:rsidRDefault="00000000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right="360" w:hanging="232"/>
                    <w:rPr>
                      <w:rStyle w:val="span"/>
                      <w:rFonts w:asciiTheme="majorHAnsi" w:eastAsia="Tahoma" w:hAnsiTheme="majorHAnsi" w:cstheme="majorHAnsi"/>
                      <w:color w:val="46464E"/>
                      <w:sz w:val="18"/>
                      <w:szCs w:val="18"/>
                    </w:rPr>
                  </w:pPr>
                  <w:r w:rsidRPr="00652B0F">
                    <w:rPr>
                      <w:rStyle w:val="span"/>
                      <w:rFonts w:asciiTheme="majorHAnsi" w:eastAsia="Tahoma" w:hAnsiTheme="majorHAnsi" w:cstheme="majorHAnsi"/>
                      <w:color w:val="46464E"/>
                      <w:sz w:val="18"/>
                      <w:szCs w:val="18"/>
                    </w:rPr>
                    <w:t>Computer Forensics</w:t>
                  </w:r>
                </w:p>
                <w:p w14:paraId="28EF8D31" w14:textId="14317FB4" w:rsidR="00E74ACD" w:rsidRPr="00652B0F" w:rsidRDefault="00E74ACD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right="360" w:hanging="232"/>
                    <w:rPr>
                      <w:rStyle w:val="span"/>
                      <w:rFonts w:asciiTheme="majorHAnsi" w:eastAsia="Tahoma" w:hAnsiTheme="majorHAnsi" w:cstheme="majorHAnsi"/>
                      <w:color w:val="46464E"/>
                      <w:sz w:val="18"/>
                      <w:szCs w:val="18"/>
                    </w:rPr>
                  </w:pPr>
                  <w:r w:rsidRPr="00652B0F">
                    <w:rPr>
                      <w:rStyle w:val="span"/>
                      <w:rFonts w:asciiTheme="majorHAnsi" w:eastAsia="Tahoma" w:hAnsiTheme="majorHAnsi" w:cstheme="majorHAnsi"/>
                      <w:color w:val="46464E"/>
                      <w:sz w:val="18"/>
                      <w:szCs w:val="18"/>
                    </w:rPr>
                    <w:t>Cryptography</w:t>
                  </w:r>
                </w:p>
                <w:p w14:paraId="49FCE3DF" w14:textId="63D22782" w:rsidR="00652B0F" w:rsidRPr="00652B0F" w:rsidRDefault="00652B0F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right="360" w:hanging="232"/>
                    <w:rPr>
                      <w:rStyle w:val="span"/>
                      <w:rFonts w:asciiTheme="majorHAnsi" w:eastAsia="Tahoma" w:hAnsiTheme="majorHAnsi" w:cstheme="majorHAnsi"/>
                      <w:color w:val="46464E"/>
                      <w:sz w:val="18"/>
                      <w:szCs w:val="18"/>
                    </w:rPr>
                  </w:pPr>
                  <w:r w:rsidRPr="00652B0F">
                    <w:rPr>
                      <w:rStyle w:val="span"/>
                      <w:rFonts w:asciiTheme="majorHAnsi" w:eastAsia="Tahoma" w:hAnsiTheme="majorHAnsi" w:cstheme="majorHAnsi"/>
                      <w:color w:val="46464E"/>
                      <w:sz w:val="18"/>
                      <w:szCs w:val="18"/>
                    </w:rPr>
                    <w:t>Collaborative project.</w:t>
                  </w:r>
                </w:p>
                <w:p w14:paraId="498DE10D" w14:textId="77777777" w:rsidR="000438A6" w:rsidRPr="001E04BE" w:rsidRDefault="00000000">
                  <w:pPr>
                    <w:pStyle w:val="documentleft-boxpaddedline"/>
                    <w:pBdr>
                      <w:top w:val="none" w:sz="0" w:space="15" w:color="auto"/>
                    </w:pBdr>
                    <w:spacing w:line="320" w:lineRule="atLeast"/>
                    <w:ind w:left="480" w:right="360"/>
                    <w:rPr>
                      <w:rStyle w:val="divdocumentleft-box"/>
                      <w:rFonts w:asciiTheme="majorHAnsi" w:eastAsia="Tahoma" w:hAnsiTheme="majorHAnsi" w:cstheme="majorHAnsi"/>
                      <w:b/>
                      <w:bCs/>
                      <w:sz w:val="18"/>
                      <w:szCs w:val="18"/>
                    </w:rPr>
                  </w:pPr>
                  <w:r w:rsidRPr="001E04BE">
                    <w:rPr>
                      <w:rStyle w:val="span"/>
                      <w:rFonts w:asciiTheme="majorHAnsi" w:eastAsia="Tahoma" w:hAnsiTheme="majorHAnsi" w:cstheme="majorHAnsi"/>
                      <w:b/>
                      <w:bCs/>
                      <w:sz w:val="18"/>
                      <w:szCs w:val="18"/>
                    </w:rPr>
                    <w:t>Diploma of Higher Education, Social Sciences,</w:t>
                  </w:r>
                  <w:r w:rsidRPr="001E04BE">
                    <w:rPr>
                      <w:rStyle w:val="divdocumentleft-box"/>
                      <w:rFonts w:asciiTheme="majorHAnsi" w:eastAsia="Tahoma" w:hAnsiTheme="majorHAnsi" w:cstheme="majorHAnsi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1E04BE">
                    <w:rPr>
                      <w:rStyle w:val="span"/>
                      <w:rFonts w:asciiTheme="majorHAnsi" w:eastAsia="Tahoma" w:hAnsiTheme="majorHAnsi" w:cstheme="majorHAnsi"/>
                      <w:b/>
                      <w:bCs/>
                      <w:sz w:val="18"/>
                      <w:szCs w:val="18"/>
                    </w:rPr>
                    <w:t>07/2021</w:t>
                  </w:r>
                  <w:r w:rsidRPr="001E04BE">
                    <w:rPr>
                      <w:rStyle w:val="documentjobdates"/>
                      <w:rFonts w:asciiTheme="majorHAnsi" w:eastAsia="Tahoma" w:hAnsiTheme="majorHAnsi" w:cstheme="majorHAnsi"/>
                      <w:sz w:val="18"/>
                      <w:szCs w:val="18"/>
                    </w:rPr>
                    <w:t xml:space="preserve"> </w:t>
                  </w:r>
                </w:p>
                <w:p w14:paraId="62FF97F2" w14:textId="77777777" w:rsidR="000438A6" w:rsidRPr="001E04BE" w:rsidRDefault="00000000">
                  <w:pPr>
                    <w:pStyle w:val="documentleft-boxpaddedline"/>
                    <w:spacing w:line="320" w:lineRule="atLeast"/>
                    <w:ind w:left="480" w:right="360"/>
                    <w:rPr>
                      <w:rStyle w:val="divdocumentleft-box"/>
                      <w:rFonts w:asciiTheme="majorHAnsi" w:eastAsia="Tahoma" w:hAnsiTheme="majorHAnsi" w:cstheme="majorHAnsi"/>
                      <w:sz w:val="18"/>
                      <w:szCs w:val="18"/>
                    </w:rPr>
                  </w:pPr>
                  <w:r w:rsidRPr="001E04BE">
                    <w:rPr>
                      <w:rStyle w:val="documentcompanyname"/>
                      <w:rFonts w:asciiTheme="majorHAnsi" w:eastAsia="Tahoma" w:hAnsiTheme="majorHAnsi" w:cstheme="majorHAnsi"/>
                      <w:sz w:val="18"/>
                      <w:szCs w:val="18"/>
                    </w:rPr>
                    <w:t>Coventry University</w:t>
                  </w:r>
                  <w:r w:rsidRPr="001E04BE">
                    <w:rPr>
                      <w:rStyle w:val="span"/>
                      <w:rFonts w:asciiTheme="majorHAnsi" w:eastAsia="Tahoma" w:hAnsiTheme="majorHAnsi" w:cstheme="majorHAnsi"/>
                      <w:sz w:val="18"/>
                      <w:szCs w:val="18"/>
                    </w:rPr>
                    <w:t xml:space="preserve"> -</w:t>
                  </w:r>
                  <w:r w:rsidRPr="001E04BE">
                    <w:rPr>
                      <w:rStyle w:val="divdocumentleft-box"/>
                      <w:rFonts w:asciiTheme="majorHAnsi" w:eastAsia="Tahoma" w:hAnsiTheme="majorHAnsi" w:cstheme="majorHAnsi"/>
                      <w:sz w:val="18"/>
                      <w:szCs w:val="18"/>
                    </w:rPr>
                    <w:t xml:space="preserve"> </w:t>
                  </w:r>
                  <w:r w:rsidRPr="001E04BE">
                    <w:rPr>
                      <w:rStyle w:val="documenteducationjobcity"/>
                      <w:rFonts w:asciiTheme="majorHAnsi" w:eastAsia="Tahoma" w:hAnsiTheme="majorHAnsi" w:cstheme="majorHAnsi"/>
                      <w:sz w:val="18"/>
                      <w:szCs w:val="18"/>
                    </w:rPr>
                    <w:t>Scarborough, North Yorkshire</w:t>
                  </w:r>
                  <w:r w:rsidRPr="001E04BE">
                    <w:rPr>
                      <w:rStyle w:val="divdocumentleft-box"/>
                      <w:rFonts w:asciiTheme="majorHAnsi" w:eastAsia="Tahoma" w:hAnsiTheme="majorHAnsi" w:cstheme="majorHAnsi"/>
                      <w:sz w:val="18"/>
                      <w:szCs w:val="18"/>
                    </w:rPr>
                    <w:t xml:space="preserve"> </w:t>
                  </w:r>
                </w:p>
                <w:p w14:paraId="02751228" w14:textId="5C009BFD" w:rsidR="000438A6" w:rsidRPr="001E04BE" w:rsidRDefault="00000000">
                  <w:pPr>
                    <w:pStyle w:val="documentleft-boxpaddedline"/>
                    <w:pBdr>
                      <w:top w:val="none" w:sz="0" w:space="15" w:color="auto"/>
                    </w:pBdr>
                    <w:spacing w:line="320" w:lineRule="atLeast"/>
                    <w:ind w:left="480" w:right="360"/>
                    <w:rPr>
                      <w:rStyle w:val="divdocumentleft-box"/>
                      <w:rFonts w:asciiTheme="majorHAnsi" w:eastAsia="Tahoma" w:hAnsiTheme="majorHAnsi" w:cstheme="majorHAnsi"/>
                      <w:b/>
                      <w:bCs/>
                      <w:sz w:val="18"/>
                      <w:szCs w:val="18"/>
                    </w:rPr>
                  </w:pPr>
                  <w:r w:rsidRPr="001E04BE">
                    <w:rPr>
                      <w:rStyle w:val="span"/>
                      <w:rFonts w:asciiTheme="majorHAnsi" w:eastAsia="Tahoma" w:hAnsiTheme="majorHAnsi" w:cstheme="majorHAnsi"/>
                      <w:b/>
                      <w:bCs/>
                      <w:sz w:val="18"/>
                      <w:szCs w:val="18"/>
                    </w:rPr>
                    <w:t xml:space="preserve">GCSEs, English, </w:t>
                  </w:r>
                  <w:r w:rsidR="00C717A7" w:rsidRPr="001E04BE">
                    <w:rPr>
                      <w:rStyle w:val="span"/>
                      <w:rFonts w:asciiTheme="majorHAnsi" w:eastAsia="Tahoma" w:hAnsiTheme="majorHAnsi" w:cstheme="majorHAnsi"/>
                      <w:b/>
                      <w:bCs/>
                      <w:sz w:val="18"/>
                      <w:szCs w:val="18"/>
                    </w:rPr>
                    <w:t>Math</w:t>
                  </w:r>
                  <w:r w:rsidRPr="001E04BE">
                    <w:rPr>
                      <w:rStyle w:val="span"/>
                      <w:rFonts w:asciiTheme="majorHAnsi" w:eastAsia="Tahoma" w:hAnsiTheme="majorHAnsi" w:cstheme="majorHAnsi"/>
                      <w:b/>
                      <w:bCs/>
                      <w:sz w:val="18"/>
                      <w:szCs w:val="18"/>
                    </w:rPr>
                    <w:t>, Geography, Art, Drama, IT,</w:t>
                  </w:r>
                </w:p>
                <w:p w14:paraId="604649F1" w14:textId="77777777" w:rsidR="000438A6" w:rsidRPr="001E04BE" w:rsidRDefault="00000000">
                  <w:pPr>
                    <w:pStyle w:val="documentleft-boxpaddedline"/>
                    <w:spacing w:line="320" w:lineRule="atLeast"/>
                    <w:ind w:left="480" w:right="360"/>
                    <w:rPr>
                      <w:rStyle w:val="divdocumentleft-box"/>
                      <w:rFonts w:asciiTheme="majorHAnsi" w:eastAsia="Tahoma" w:hAnsiTheme="majorHAnsi" w:cstheme="majorHAnsi"/>
                      <w:sz w:val="18"/>
                      <w:szCs w:val="18"/>
                    </w:rPr>
                  </w:pPr>
                  <w:r w:rsidRPr="001E04BE">
                    <w:rPr>
                      <w:rStyle w:val="documentcompanyname"/>
                      <w:rFonts w:asciiTheme="majorHAnsi" w:eastAsia="Tahoma" w:hAnsiTheme="majorHAnsi" w:cstheme="majorHAnsi"/>
                      <w:sz w:val="18"/>
                      <w:szCs w:val="18"/>
                    </w:rPr>
                    <w:t>Intake High School</w:t>
                  </w:r>
                  <w:r w:rsidRPr="001E04BE">
                    <w:rPr>
                      <w:rStyle w:val="span"/>
                      <w:rFonts w:asciiTheme="majorHAnsi" w:eastAsia="Tahoma" w:hAnsiTheme="majorHAnsi" w:cstheme="majorHAnsi"/>
                      <w:sz w:val="18"/>
                      <w:szCs w:val="18"/>
                    </w:rPr>
                    <w:t xml:space="preserve"> -</w:t>
                  </w:r>
                  <w:r w:rsidRPr="001E04BE">
                    <w:rPr>
                      <w:rStyle w:val="divdocumentleft-box"/>
                      <w:rFonts w:asciiTheme="majorHAnsi" w:eastAsia="Tahoma" w:hAnsiTheme="majorHAnsi" w:cstheme="majorHAnsi"/>
                      <w:sz w:val="18"/>
                      <w:szCs w:val="18"/>
                    </w:rPr>
                    <w:t xml:space="preserve"> </w:t>
                  </w:r>
                  <w:r w:rsidRPr="001E04BE">
                    <w:rPr>
                      <w:rStyle w:val="documenteducationjobcity"/>
                      <w:rFonts w:asciiTheme="majorHAnsi" w:eastAsia="Tahoma" w:hAnsiTheme="majorHAnsi" w:cstheme="majorHAnsi"/>
                      <w:sz w:val="18"/>
                      <w:szCs w:val="18"/>
                    </w:rPr>
                    <w:t>Leeds</w:t>
                  </w:r>
                  <w:r w:rsidRPr="001E04BE">
                    <w:rPr>
                      <w:rStyle w:val="divdocumentleft-box"/>
                      <w:rFonts w:asciiTheme="majorHAnsi" w:eastAsia="Tahoma" w:hAnsiTheme="majorHAnsi" w:cstheme="majorHAnsi"/>
                      <w:sz w:val="18"/>
                      <w:szCs w:val="18"/>
                    </w:rPr>
                    <w:t xml:space="preserve"> </w:t>
                  </w:r>
                </w:p>
                <w:p w14:paraId="038F925A" w14:textId="77777777" w:rsidR="000438A6" w:rsidRDefault="000438A6">
                  <w:pPr>
                    <w:pStyle w:val="divdocumentleft-boxParagraph"/>
                    <w:pBdr>
                      <w:left w:val="none" w:sz="0" w:space="0" w:color="auto"/>
                      <w:right w:val="none" w:sz="0" w:space="0" w:color="auto"/>
                    </w:pBdr>
                    <w:spacing w:line="320" w:lineRule="atLeast"/>
                    <w:ind w:left="480" w:right="360"/>
                    <w:textAlignment w:val="auto"/>
                    <w:rPr>
                      <w:rStyle w:val="divdocumentleft-box"/>
                      <w:rFonts w:ascii="Tahoma" w:eastAsia="Tahoma" w:hAnsi="Tahoma" w:cs="Tahoma"/>
                      <w:color w:val="46464E"/>
                      <w:sz w:val="20"/>
                      <w:szCs w:val="20"/>
                    </w:rPr>
                  </w:pPr>
                </w:p>
              </w:tc>
            </w:tr>
          </w:tbl>
          <w:p w14:paraId="0CF8B5A7" w14:textId="77777777" w:rsidR="000438A6" w:rsidRDefault="000438A6">
            <w:pPr>
              <w:rPr>
                <w:rFonts w:ascii="Tahoma" w:eastAsia="Tahoma" w:hAnsi="Tahoma" w:cs="Tahoma"/>
                <w:color w:val="46464E"/>
                <w:sz w:val="20"/>
                <w:szCs w:val="20"/>
              </w:rPr>
            </w:pPr>
          </w:p>
        </w:tc>
        <w:tc>
          <w:tcPr>
            <w:tcW w:w="4480" w:type="dxa"/>
            <w:shd w:val="clear" w:color="auto" w:fill="027D89"/>
            <w:tcMar>
              <w:top w:w="800" w:type="dxa"/>
              <w:left w:w="0" w:type="dxa"/>
              <w:bottom w:w="600" w:type="dxa"/>
              <w:right w:w="0" w:type="dxa"/>
            </w:tcMar>
            <w:hideMark/>
          </w:tcPr>
          <w:tbl>
            <w:tblPr>
              <w:tblStyle w:val="addresstable"/>
              <w:tblW w:w="0" w:type="auto"/>
              <w:tblCellSpacing w:w="0" w:type="dxa"/>
              <w:tblInd w:w="5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00"/>
              <w:gridCol w:w="3400"/>
            </w:tblGrid>
            <w:tr w:rsidR="000438A6" w14:paraId="48706774" w14:textId="77777777">
              <w:trPr>
                <w:tblCellSpacing w:w="0" w:type="dxa"/>
              </w:trPr>
              <w:tc>
                <w:tcPr>
                  <w:tcW w:w="600" w:type="dxa"/>
                  <w:tcMar>
                    <w:top w:w="40" w:type="dxa"/>
                    <w:left w:w="0" w:type="dxa"/>
                    <w:bottom w:w="100" w:type="dxa"/>
                    <w:right w:w="200" w:type="dxa"/>
                  </w:tcMar>
                  <w:vAlign w:val="center"/>
                  <w:hideMark/>
                </w:tcPr>
                <w:p w14:paraId="3C5D9166" w14:textId="77777777" w:rsidR="000438A6" w:rsidRDefault="00000000">
                  <w:pPr>
                    <w:pStyle w:val="div"/>
                    <w:spacing w:line="320" w:lineRule="atLeast"/>
                    <w:rPr>
                      <w:rStyle w:val="adrsfirstcell"/>
                      <w:rFonts w:ascii="Tahoma" w:eastAsia="Tahoma" w:hAnsi="Tahoma" w:cs="Tahoma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adrsfirstcell"/>
                      <w:rFonts w:ascii="Tahoma" w:eastAsia="Tahoma" w:hAnsi="Tahoma" w:cs="Tahoma"/>
                      <w:noProof/>
                      <w:color w:val="FFFFFF"/>
                      <w:sz w:val="20"/>
                      <w:szCs w:val="20"/>
                    </w:rPr>
                    <w:lastRenderedPageBreak/>
                    <w:drawing>
                      <wp:inline distT="0" distB="0" distL="0" distR="0" wp14:anchorId="18AD185E" wp14:editId="438C9867">
                        <wp:extent cx="241623" cy="241763"/>
                        <wp:effectExtent l="0" t="0" r="0" b="0"/>
                        <wp:docPr id="100001" name="Picture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623" cy="2417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00" w:type="dxa"/>
                  <w:tcMar>
                    <w:top w:w="0" w:type="dxa"/>
                    <w:left w:w="0" w:type="dxa"/>
                    <w:bottom w:w="100" w:type="dxa"/>
                    <w:right w:w="600" w:type="dxa"/>
                  </w:tcMar>
                  <w:vAlign w:val="center"/>
                  <w:hideMark/>
                </w:tcPr>
                <w:p w14:paraId="6C9FC5B3" w14:textId="77777777" w:rsidR="000438A6" w:rsidRDefault="00000000">
                  <w:pPr>
                    <w:pStyle w:val="div"/>
                    <w:spacing w:line="320" w:lineRule="atLeast"/>
                    <w:rPr>
                      <w:rStyle w:val="adrssecondcell"/>
                      <w:rFonts w:ascii="Tahoma" w:eastAsia="Tahoma" w:hAnsi="Tahoma" w:cs="Tahoma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ahoma" w:eastAsia="Tahoma" w:hAnsi="Tahoma" w:cs="Tahoma"/>
                      <w:color w:val="FFFFFF"/>
                      <w:sz w:val="20"/>
                      <w:szCs w:val="20"/>
                    </w:rPr>
                    <w:t>9 Nesfield Close, Scarborough, North Yorkshire</w:t>
                  </w:r>
                  <w:r>
                    <w:rPr>
                      <w:rStyle w:val="adrssecondcell"/>
                      <w:rFonts w:ascii="Tahoma" w:eastAsia="Tahoma" w:hAnsi="Tahoma" w:cs="Tahoma"/>
                      <w:color w:val="FFFFFF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Tahoma" w:eastAsia="Tahoma" w:hAnsi="Tahoma" w:cs="Tahoma"/>
                      <w:color w:val="FFFFFF"/>
                      <w:sz w:val="20"/>
                      <w:szCs w:val="20"/>
                    </w:rPr>
                    <w:t>YO11 3UR</w:t>
                  </w:r>
                  <w:r>
                    <w:rPr>
                      <w:rStyle w:val="adrssecondcell"/>
                      <w:rFonts w:ascii="Tahoma" w:eastAsia="Tahoma" w:hAnsi="Tahoma" w:cs="Tahoma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0438A6" w14:paraId="59AC9540" w14:textId="77777777">
              <w:trPr>
                <w:tblCellSpacing w:w="0" w:type="dxa"/>
              </w:trPr>
              <w:tc>
                <w:tcPr>
                  <w:tcW w:w="600" w:type="dxa"/>
                  <w:tcMar>
                    <w:top w:w="40" w:type="dxa"/>
                    <w:left w:w="0" w:type="dxa"/>
                    <w:bottom w:w="100" w:type="dxa"/>
                    <w:right w:w="200" w:type="dxa"/>
                  </w:tcMar>
                  <w:vAlign w:val="center"/>
                  <w:hideMark/>
                </w:tcPr>
                <w:p w14:paraId="1B3D97B2" w14:textId="77777777" w:rsidR="000438A6" w:rsidRDefault="00000000">
                  <w:pPr>
                    <w:pStyle w:val="div"/>
                    <w:spacing w:line="320" w:lineRule="atLeast"/>
                    <w:rPr>
                      <w:rStyle w:val="adrsfirstcell"/>
                      <w:rFonts w:ascii="Tahoma" w:eastAsia="Tahoma" w:hAnsi="Tahoma" w:cs="Tahoma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adrsfirstcell"/>
                      <w:rFonts w:ascii="Tahoma" w:eastAsia="Tahoma" w:hAnsi="Tahoma" w:cs="Tahoma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03BF817C" wp14:editId="64D73242">
                        <wp:extent cx="241623" cy="241763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623" cy="2417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00" w:type="dxa"/>
                  <w:tcMar>
                    <w:top w:w="0" w:type="dxa"/>
                    <w:left w:w="0" w:type="dxa"/>
                    <w:bottom w:w="100" w:type="dxa"/>
                    <w:right w:w="600" w:type="dxa"/>
                  </w:tcMar>
                  <w:vAlign w:val="center"/>
                  <w:hideMark/>
                </w:tcPr>
                <w:p w14:paraId="24F1573D" w14:textId="5F2040FE" w:rsidR="000438A6" w:rsidRDefault="00000000">
                  <w:pPr>
                    <w:pStyle w:val="div"/>
                    <w:spacing w:line="320" w:lineRule="atLeast"/>
                    <w:rPr>
                      <w:rStyle w:val="adrssecondcell"/>
                      <w:rFonts w:ascii="Tahoma" w:eastAsia="Tahoma" w:hAnsi="Tahoma" w:cs="Tahoma"/>
                      <w:color w:val="FFFFFF"/>
                      <w:sz w:val="20"/>
                      <w:szCs w:val="20"/>
                    </w:rPr>
                  </w:pPr>
                  <w:proofErr w:type="gramStart"/>
                  <w:r>
                    <w:rPr>
                      <w:rStyle w:val="span"/>
                      <w:rFonts w:ascii="Tahoma" w:eastAsia="Tahoma" w:hAnsi="Tahoma" w:cs="Tahoma"/>
                      <w:color w:val="FFFFFF"/>
                      <w:sz w:val="20"/>
                      <w:szCs w:val="20"/>
                    </w:rPr>
                    <w:t>07716186318</w:t>
                  </w:r>
                  <w:r w:rsidR="00C717A7">
                    <w:rPr>
                      <w:rStyle w:val="span"/>
                      <w:rFonts w:ascii="Tahoma" w:eastAsia="Tahoma" w:hAnsi="Tahoma" w:cs="Tahoma"/>
                      <w:color w:val="FFFFFF"/>
                      <w:sz w:val="20"/>
                      <w:szCs w:val="20"/>
                    </w:rPr>
                    <w:t xml:space="preserve"> :</w:t>
                  </w:r>
                  <w:proofErr w:type="gramEnd"/>
                  <w:r w:rsidR="00C717A7">
                    <w:rPr>
                      <w:rStyle w:val="span"/>
                      <w:rFonts w:ascii="Tahoma" w:eastAsia="Tahoma" w:hAnsi="Tahoma" w:cs="Tahoma"/>
                      <w:color w:val="FFFFFF"/>
                      <w:sz w:val="20"/>
                      <w:szCs w:val="20"/>
                    </w:rPr>
                    <w:t xml:space="preserve"> 01723 658603</w:t>
                  </w:r>
                </w:p>
              </w:tc>
            </w:tr>
            <w:tr w:rsidR="000438A6" w14:paraId="642C8E76" w14:textId="77777777">
              <w:trPr>
                <w:tblCellSpacing w:w="0" w:type="dxa"/>
              </w:trPr>
              <w:tc>
                <w:tcPr>
                  <w:tcW w:w="600" w:type="dxa"/>
                  <w:tcMar>
                    <w:top w:w="40" w:type="dxa"/>
                    <w:left w:w="0" w:type="dxa"/>
                    <w:bottom w:w="0" w:type="dxa"/>
                    <w:right w:w="200" w:type="dxa"/>
                  </w:tcMar>
                  <w:vAlign w:val="center"/>
                  <w:hideMark/>
                </w:tcPr>
                <w:p w14:paraId="4CE6AD23" w14:textId="77777777" w:rsidR="000438A6" w:rsidRDefault="00000000">
                  <w:pPr>
                    <w:pStyle w:val="div"/>
                    <w:spacing w:line="320" w:lineRule="atLeast"/>
                    <w:rPr>
                      <w:rStyle w:val="addressrownth-last-child1div"/>
                      <w:rFonts w:ascii="Tahoma" w:eastAsia="Tahoma" w:hAnsi="Tahoma" w:cs="Tahoma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addressrownth-last-child1div"/>
                      <w:rFonts w:ascii="Tahoma" w:eastAsia="Tahoma" w:hAnsi="Tahoma" w:cs="Tahoma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2EB0015E" wp14:editId="31314280">
                        <wp:extent cx="241623" cy="241763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623" cy="2417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00" w:type="dxa"/>
                  <w:tcMar>
                    <w:top w:w="0" w:type="dxa"/>
                    <w:left w:w="0" w:type="dxa"/>
                    <w:bottom w:w="0" w:type="dxa"/>
                    <w:right w:w="600" w:type="dxa"/>
                  </w:tcMar>
                  <w:vAlign w:val="center"/>
                  <w:hideMark/>
                </w:tcPr>
                <w:p w14:paraId="488CFF57" w14:textId="77777777" w:rsidR="000438A6" w:rsidRDefault="00000000">
                  <w:pPr>
                    <w:pStyle w:val="div"/>
                    <w:spacing w:line="320" w:lineRule="atLeast"/>
                    <w:rPr>
                      <w:rStyle w:val="addressrownth-last-child1div"/>
                      <w:rFonts w:ascii="Tahoma" w:eastAsia="Tahoma" w:hAnsi="Tahoma" w:cs="Tahoma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addressrownth-last-child1div"/>
                      <w:rFonts w:ascii="Tahoma" w:eastAsia="Tahoma" w:hAnsi="Tahoma" w:cs="Tahoma"/>
                      <w:color w:val="FFFFFF"/>
                      <w:sz w:val="20"/>
                      <w:szCs w:val="20"/>
                    </w:rPr>
                    <w:t>tfpankhurst@outlook.com</w:t>
                  </w:r>
                </w:p>
              </w:tc>
            </w:tr>
          </w:tbl>
          <w:p w14:paraId="1C622740" w14:textId="77777777" w:rsidR="000438A6" w:rsidRDefault="00000000">
            <w:pPr>
              <w:pStyle w:val="documentright-boxsectiontitle"/>
              <w:pBdr>
                <w:bottom w:val="single" w:sz="8" w:space="0" w:color="2C5A77"/>
                <w:right w:val="none" w:sz="0" w:space="25" w:color="auto"/>
              </w:pBdr>
              <w:spacing w:before="500" w:line="340" w:lineRule="atLeast"/>
              <w:ind w:left="500" w:right="500"/>
              <w:rPr>
                <w:rStyle w:val="documentdocumentrightcell"/>
                <w:rFonts w:ascii="Tahoma" w:eastAsia="Tahoma" w:hAnsi="Tahoma" w:cs="Tahoma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documentrightcell"/>
                <w:rFonts w:ascii="Tahoma" w:eastAsia="Tahoma" w:hAnsi="Tahoma" w:cs="Tahoma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Skills</w:t>
            </w:r>
          </w:p>
          <w:p w14:paraId="7C8888AE" w14:textId="77777777" w:rsidR="000438A6" w:rsidRDefault="00000000">
            <w:pPr>
              <w:spacing w:line="20" w:lineRule="auto"/>
            </w:pPr>
            <w:r>
              <w:rPr>
                <w:color w:val="FFFFFF"/>
                <w:sz w:val="2"/>
              </w:rPr>
              <w:t>.</w:t>
            </w:r>
            <w:r>
              <w:pict w14:anchorId="6EA1DFD3">
                <v:line id="_x0000_s1026" style="mso-left-percent:-10001;mso-top-percent:-10001;mso-position-horizontal:absolute;mso-position-horizontal-relative:char;mso-position-vertical:absolute;mso-position-vertical-relative:line;mso-left-percent:-10001;mso-top-percent:-10001" from="0,0" to="199pt,0" strokecolor="white" strokeweight="1pt"/>
              </w:pict>
            </w:r>
          </w:p>
          <w:p w14:paraId="3CED8EA6" w14:textId="00865159" w:rsidR="00652B0F" w:rsidRPr="00652B0F" w:rsidRDefault="009853F9">
            <w:pPr>
              <w:pStyle w:val="divdocumentulli"/>
              <w:numPr>
                <w:ilvl w:val="0"/>
                <w:numId w:val="5"/>
              </w:numPr>
              <w:spacing w:line="320" w:lineRule="atLeast"/>
              <w:ind w:left="740" w:right="500" w:hanging="232"/>
              <w:rPr>
                <w:rFonts w:ascii="Tahoma" w:eastAsia="Tahoma" w:hAnsi="Tahoma" w:cs="Tahoma"/>
                <w:color w:val="FFFFFF" w:themeColor="background1"/>
                <w:sz w:val="20"/>
                <w:szCs w:val="20"/>
              </w:rPr>
            </w:pPr>
            <w:r w:rsidRPr="001E04BE">
              <w:rPr>
                <w:rFonts w:asciiTheme="majorHAnsi" w:hAnsiTheme="majorHAnsi" w:cstheme="majorHAnsi"/>
                <w:b/>
                <w:bCs/>
                <w:color w:val="FFFFFF" w:themeColor="background1"/>
                <w:sz w:val="18"/>
                <w:szCs w:val="18"/>
              </w:rPr>
              <w:t>Excellent communication</w:t>
            </w:r>
            <w:r w:rsidRPr="00652B0F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</w:rPr>
              <w:t>: Articulate in conveying product information and adept at understanding customer needs through active listening</w:t>
            </w:r>
            <w:r w:rsidR="00652B0F" w:rsidRPr="00652B0F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</w:rPr>
              <w:t>.</w:t>
            </w:r>
          </w:p>
          <w:p w14:paraId="1E525EE9" w14:textId="77777777" w:rsidR="00652B0F" w:rsidRPr="00652B0F" w:rsidRDefault="00652B0F">
            <w:pPr>
              <w:pStyle w:val="divdocumentulli"/>
              <w:numPr>
                <w:ilvl w:val="0"/>
                <w:numId w:val="5"/>
              </w:numPr>
              <w:spacing w:line="320" w:lineRule="atLeast"/>
              <w:ind w:left="740" w:right="500" w:hanging="232"/>
              <w:rPr>
                <w:rFonts w:ascii="Tahoma" w:eastAsia="Tahoma" w:hAnsi="Tahoma" w:cs="Tahoma"/>
                <w:color w:val="FFFFFF" w:themeColor="background1"/>
                <w:sz w:val="20"/>
                <w:szCs w:val="20"/>
              </w:rPr>
            </w:pPr>
            <w:r w:rsidRPr="001E04BE">
              <w:rPr>
                <w:rFonts w:asciiTheme="majorHAnsi" w:hAnsiTheme="majorHAnsi" w:cstheme="majorHAnsi"/>
                <w:b/>
                <w:bCs/>
                <w:color w:val="FFFFFF" w:themeColor="background1"/>
                <w:sz w:val="18"/>
                <w:szCs w:val="18"/>
              </w:rPr>
              <w:t>Agile and adaptable</w:t>
            </w:r>
            <w:r w:rsidRPr="00652B0F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</w:rPr>
              <w:t>: Able to swiftly handle dynamic retail environments and meet changing customer demands.</w:t>
            </w:r>
          </w:p>
          <w:p w14:paraId="6EDC277E" w14:textId="77777777" w:rsidR="00652B0F" w:rsidRPr="00652B0F" w:rsidRDefault="00652B0F">
            <w:pPr>
              <w:pStyle w:val="divdocumentulli"/>
              <w:numPr>
                <w:ilvl w:val="0"/>
                <w:numId w:val="5"/>
              </w:numPr>
              <w:spacing w:line="320" w:lineRule="atLeast"/>
              <w:ind w:left="740" w:right="500" w:hanging="232"/>
              <w:rPr>
                <w:rFonts w:ascii="Tahoma" w:eastAsia="Tahoma" w:hAnsi="Tahoma" w:cs="Tahoma"/>
                <w:color w:val="FFFFFF" w:themeColor="background1"/>
                <w:sz w:val="20"/>
                <w:szCs w:val="20"/>
              </w:rPr>
            </w:pPr>
            <w:r w:rsidRPr="001E04BE">
              <w:rPr>
                <w:rFonts w:asciiTheme="majorHAnsi" w:hAnsiTheme="majorHAnsi" w:cstheme="majorHAnsi"/>
                <w:b/>
                <w:bCs/>
                <w:color w:val="FFFFFF" w:themeColor="background1"/>
                <w:sz w:val="18"/>
                <w:szCs w:val="18"/>
              </w:rPr>
              <w:t>Strong multitasking abilities</w:t>
            </w:r>
            <w:r w:rsidRPr="00652B0F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</w:rPr>
              <w:t>: Efficiently juggle multiple tasks to ensure a seamless shopping experience for customers</w:t>
            </w:r>
            <w:r w:rsidRPr="00652B0F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</w:rPr>
              <w:t>.</w:t>
            </w:r>
          </w:p>
          <w:p w14:paraId="20659A0C" w14:textId="77777777" w:rsidR="00652B0F" w:rsidRPr="00652B0F" w:rsidRDefault="00652B0F">
            <w:pPr>
              <w:pStyle w:val="divdocumentulli"/>
              <w:numPr>
                <w:ilvl w:val="0"/>
                <w:numId w:val="5"/>
              </w:numPr>
              <w:spacing w:line="320" w:lineRule="atLeast"/>
              <w:ind w:left="740" w:right="500" w:hanging="232"/>
              <w:rPr>
                <w:rFonts w:ascii="Arial" w:eastAsia="Tahoma" w:hAnsi="Arial" w:cs="Arial"/>
                <w:color w:val="FFFFFF" w:themeColor="background1"/>
                <w:sz w:val="18"/>
                <w:szCs w:val="18"/>
              </w:rPr>
            </w:pPr>
            <w:r w:rsidRPr="001E04BE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Customer-centric mindset</w:t>
            </w:r>
            <w:r w:rsidRPr="00652B0F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: Driven to provide exceptional service, fostering customer loyalty and repeat business</w:t>
            </w:r>
            <w:r w:rsidRPr="00652B0F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.</w:t>
            </w:r>
          </w:p>
          <w:p w14:paraId="32237BA6" w14:textId="77777777" w:rsidR="00652B0F" w:rsidRPr="00652B0F" w:rsidRDefault="00652B0F">
            <w:pPr>
              <w:pStyle w:val="divdocumentulli"/>
              <w:numPr>
                <w:ilvl w:val="0"/>
                <w:numId w:val="6"/>
              </w:numPr>
              <w:spacing w:line="320" w:lineRule="atLeast"/>
              <w:ind w:left="740" w:right="500" w:hanging="232"/>
              <w:rPr>
                <w:rFonts w:ascii="Tahoma" w:eastAsia="Tahoma" w:hAnsi="Tahoma" w:cs="Tahoma"/>
                <w:color w:val="FFFFFF" w:themeColor="background1"/>
                <w:sz w:val="20"/>
                <w:szCs w:val="20"/>
              </w:rPr>
            </w:pPr>
            <w:r w:rsidRPr="001E04BE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Conflict resolution</w:t>
            </w:r>
            <w:r w:rsidRPr="00652B0F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: Skilled at addressing customer concerns and resolving issues in a professional and timely manner.</w:t>
            </w:r>
          </w:p>
          <w:p w14:paraId="6941E8DB" w14:textId="208F0BC0" w:rsidR="00652B0F" w:rsidRPr="00652B0F" w:rsidRDefault="00652B0F">
            <w:pPr>
              <w:pStyle w:val="divdocumentulli"/>
              <w:numPr>
                <w:ilvl w:val="0"/>
                <w:numId w:val="6"/>
              </w:numPr>
              <w:spacing w:line="320" w:lineRule="atLeast"/>
              <w:ind w:left="740" w:right="500" w:hanging="232"/>
              <w:rPr>
                <w:rFonts w:ascii="Tahoma" w:eastAsia="Tahoma" w:hAnsi="Tahoma" w:cs="Tahoma"/>
                <w:color w:val="FFFFFF" w:themeColor="background1"/>
                <w:sz w:val="20"/>
                <w:szCs w:val="20"/>
              </w:rPr>
            </w:pPr>
            <w:r w:rsidRPr="001E04BE">
              <w:rPr>
                <w:rFonts w:asciiTheme="majorHAnsi" w:hAnsiTheme="majorHAnsi" w:cstheme="majorHAnsi"/>
                <w:b/>
                <w:bCs/>
                <w:color w:val="FFFFFF" w:themeColor="background1"/>
                <w:sz w:val="18"/>
                <w:szCs w:val="18"/>
              </w:rPr>
              <w:t>Collaborative team player</w:t>
            </w:r>
            <w:r w:rsidRPr="00652B0F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</w:rPr>
              <w:t>: Thrives in team environments and contributes positively to group success</w:t>
            </w:r>
            <w:r w:rsidRPr="00652B0F">
              <w:rPr>
                <w:color w:val="FFFFFF" w:themeColor="background1"/>
              </w:rPr>
              <w:t>.</w:t>
            </w:r>
          </w:p>
          <w:p w14:paraId="4B5A641D" w14:textId="18CCC3B3" w:rsidR="000438A6" w:rsidRPr="00652B0F" w:rsidRDefault="00652B0F">
            <w:pPr>
              <w:pStyle w:val="divdocumentulli"/>
              <w:numPr>
                <w:ilvl w:val="0"/>
                <w:numId w:val="6"/>
              </w:numPr>
              <w:spacing w:line="320" w:lineRule="atLeast"/>
              <w:ind w:left="740" w:right="500" w:hanging="232"/>
              <w:rPr>
                <w:rStyle w:val="documentdocumentrightcell"/>
                <w:rFonts w:ascii="Arial" w:eastAsia="Tahoma" w:hAnsi="Arial" w:cs="Arial"/>
                <w:color w:val="FFFFFF" w:themeColor="background1"/>
                <w:sz w:val="18"/>
                <w:szCs w:val="18"/>
                <w:shd w:val="clear" w:color="auto" w:fill="auto"/>
              </w:rPr>
            </w:pPr>
            <w:r w:rsidRPr="001E04BE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Tech-savvy</w:t>
            </w:r>
            <w:r w:rsidRPr="00652B0F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: Comfortable with point-of-sale systems, inventory management software, and other retail-related technologies.</w:t>
            </w:r>
          </w:p>
          <w:p w14:paraId="2AE6FE7B" w14:textId="5337868C" w:rsidR="000438A6" w:rsidRPr="00652B0F" w:rsidRDefault="00652B0F" w:rsidP="00C717A7">
            <w:pPr>
              <w:pStyle w:val="divdocumentulli"/>
              <w:numPr>
                <w:ilvl w:val="0"/>
                <w:numId w:val="7"/>
              </w:numPr>
              <w:pBdr>
                <w:left w:val="none" w:sz="0" w:space="0" w:color="auto"/>
              </w:pBdr>
              <w:spacing w:line="320" w:lineRule="atLeast"/>
              <w:ind w:left="740" w:right="500" w:hanging="232"/>
              <w:rPr>
                <w:rStyle w:val="documentdocumentrightcell"/>
                <w:rFonts w:asciiTheme="majorHAnsi" w:eastAsia="Tahoma" w:hAnsiTheme="majorHAnsi" w:cstheme="majorHAnsi"/>
                <w:vanish/>
                <w:color w:val="FFFFFF"/>
                <w:sz w:val="18"/>
                <w:szCs w:val="18"/>
                <w:shd w:val="clear" w:color="auto" w:fill="auto"/>
              </w:rPr>
            </w:pPr>
            <w:r w:rsidRPr="001E04BE">
              <w:rPr>
                <w:rFonts w:asciiTheme="majorHAnsi" w:hAnsiTheme="majorHAnsi" w:cstheme="majorHAnsi"/>
                <w:b/>
                <w:bCs/>
                <w:color w:val="FFFFFF" w:themeColor="background1"/>
                <w:sz w:val="18"/>
                <w:szCs w:val="18"/>
              </w:rPr>
              <w:t>Exceptional time management</w:t>
            </w:r>
            <w:r w:rsidRPr="00652B0F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</w:rPr>
              <w:t>: Expert at prioritizing tasks, allocating resources, and managing schedules to ensure timely completion of assignments and optimal</w:t>
            </w:r>
            <w:r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</w:rPr>
              <w:t xml:space="preserve"> productivity.</w:t>
            </w:r>
            <w:r w:rsidRPr="00652B0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000000" w:rsidRPr="00652B0F">
              <w:rPr>
                <w:rStyle w:val="documentdocumentrightcell"/>
                <w:rFonts w:asciiTheme="majorHAnsi" w:eastAsia="Tahoma" w:hAnsiTheme="majorHAnsi" w:cstheme="majorHAnsi"/>
                <w:vanish/>
                <w:color w:val="FFFFFF"/>
                <w:sz w:val="18"/>
                <w:szCs w:val="18"/>
                <w:shd w:val="clear" w:color="auto" w:fill="auto"/>
              </w:rPr>
              <w:t>Analytical and Critical Thinking</w:t>
            </w:r>
          </w:p>
          <w:p w14:paraId="7ABD6EFA" w14:textId="77777777" w:rsidR="000438A6" w:rsidRPr="00652B0F" w:rsidRDefault="00000000">
            <w:pPr>
              <w:pStyle w:val="divdocumentulli"/>
              <w:numPr>
                <w:ilvl w:val="0"/>
                <w:numId w:val="7"/>
              </w:numPr>
              <w:spacing w:line="320" w:lineRule="atLeast"/>
              <w:ind w:left="740" w:right="500" w:hanging="232"/>
              <w:rPr>
                <w:rStyle w:val="documentdocumentrightcell"/>
                <w:rFonts w:asciiTheme="majorHAnsi" w:eastAsia="Tahoma" w:hAnsiTheme="majorHAnsi" w:cstheme="majorHAnsi"/>
                <w:vanish/>
                <w:color w:val="FFFFFF"/>
                <w:sz w:val="18"/>
                <w:szCs w:val="18"/>
                <w:shd w:val="clear" w:color="auto" w:fill="auto"/>
              </w:rPr>
            </w:pPr>
            <w:r w:rsidRPr="00652B0F">
              <w:rPr>
                <w:rStyle w:val="documentdocumentrightcell"/>
                <w:rFonts w:asciiTheme="majorHAnsi" w:eastAsia="Tahoma" w:hAnsiTheme="majorHAnsi" w:cstheme="majorHAnsi"/>
                <w:vanish/>
                <w:color w:val="FFFFFF"/>
                <w:sz w:val="18"/>
                <w:szCs w:val="18"/>
                <w:shd w:val="clear" w:color="auto" w:fill="auto"/>
              </w:rPr>
              <w:t>Problem Solving Skills</w:t>
            </w:r>
          </w:p>
          <w:p w14:paraId="505769CD" w14:textId="77777777" w:rsidR="000438A6" w:rsidRPr="00652B0F" w:rsidRDefault="00000000">
            <w:pPr>
              <w:pStyle w:val="divdocumentulli"/>
              <w:numPr>
                <w:ilvl w:val="0"/>
                <w:numId w:val="7"/>
              </w:numPr>
              <w:spacing w:line="320" w:lineRule="atLeast"/>
              <w:ind w:left="740" w:right="500" w:hanging="232"/>
              <w:rPr>
                <w:rStyle w:val="documentdocumentrightcell"/>
                <w:rFonts w:asciiTheme="majorHAnsi" w:eastAsia="Tahoma" w:hAnsiTheme="majorHAnsi" w:cstheme="majorHAnsi"/>
                <w:vanish/>
                <w:color w:val="FFFFFF"/>
                <w:sz w:val="18"/>
                <w:szCs w:val="18"/>
                <w:shd w:val="clear" w:color="auto" w:fill="auto"/>
              </w:rPr>
            </w:pPr>
            <w:r w:rsidRPr="00652B0F">
              <w:rPr>
                <w:rStyle w:val="documentdocumentrightcell"/>
                <w:rFonts w:asciiTheme="majorHAnsi" w:eastAsia="Tahoma" w:hAnsiTheme="majorHAnsi" w:cstheme="majorHAnsi"/>
                <w:vanish/>
                <w:color w:val="FFFFFF"/>
                <w:sz w:val="18"/>
                <w:szCs w:val="18"/>
                <w:shd w:val="clear" w:color="auto" w:fill="auto"/>
              </w:rPr>
              <w:t>Collaboration Skills</w:t>
            </w:r>
          </w:p>
          <w:p w14:paraId="4482B66A" w14:textId="77777777" w:rsidR="000438A6" w:rsidRPr="00652B0F" w:rsidRDefault="00000000">
            <w:pPr>
              <w:pStyle w:val="divdocumentulli"/>
              <w:numPr>
                <w:ilvl w:val="0"/>
                <w:numId w:val="7"/>
              </w:numPr>
              <w:spacing w:line="320" w:lineRule="atLeast"/>
              <w:ind w:left="740" w:right="500" w:hanging="232"/>
              <w:rPr>
                <w:rStyle w:val="documentdocumentrightcell"/>
                <w:rFonts w:asciiTheme="majorHAnsi" w:eastAsia="Tahoma" w:hAnsiTheme="majorHAnsi" w:cstheme="majorHAnsi"/>
                <w:vanish/>
                <w:color w:val="FFFFFF"/>
                <w:sz w:val="18"/>
                <w:szCs w:val="18"/>
                <w:shd w:val="clear" w:color="auto" w:fill="auto"/>
              </w:rPr>
            </w:pPr>
            <w:r w:rsidRPr="00652B0F">
              <w:rPr>
                <w:rStyle w:val="documentdocumentrightcell"/>
                <w:rFonts w:asciiTheme="majorHAnsi" w:eastAsia="Tahoma" w:hAnsiTheme="majorHAnsi" w:cstheme="majorHAnsi"/>
                <w:vanish/>
                <w:color w:val="FFFFFF"/>
                <w:sz w:val="18"/>
                <w:szCs w:val="18"/>
                <w:shd w:val="clear" w:color="auto" w:fill="auto"/>
              </w:rPr>
              <w:t>Interpersonal Skills</w:t>
            </w:r>
          </w:p>
          <w:p w14:paraId="659CCB49" w14:textId="77777777" w:rsidR="000438A6" w:rsidRPr="00652B0F" w:rsidRDefault="00000000">
            <w:pPr>
              <w:pStyle w:val="divdocumentulli"/>
              <w:numPr>
                <w:ilvl w:val="0"/>
                <w:numId w:val="7"/>
              </w:numPr>
              <w:spacing w:line="320" w:lineRule="atLeast"/>
              <w:ind w:left="740" w:right="500" w:hanging="232"/>
              <w:rPr>
                <w:rStyle w:val="documentdocumentrightcell"/>
                <w:rFonts w:asciiTheme="majorHAnsi" w:eastAsia="Tahoma" w:hAnsiTheme="majorHAnsi" w:cstheme="majorHAnsi"/>
                <w:vanish/>
                <w:color w:val="FFFFFF"/>
                <w:sz w:val="18"/>
                <w:szCs w:val="18"/>
                <w:shd w:val="clear" w:color="auto" w:fill="auto"/>
              </w:rPr>
            </w:pPr>
            <w:r w:rsidRPr="00652B0F">
              <w:rPr>
                <w:rStyle w:val="documentdocumentrightcell"/>
                <w:rFonts w:asciiTheme="majorHAnsi" w:eastAsia="Tahoma" w:hAnsiTheme="majorHAnsi" w:cstheme="majorHAnsi"/>
                <w:vanish/>
                <w:color w:val="FFFFFF"/>
                <w:sz w:val="18"/>
                <w:szCs w:val="18"/>
                <w:shd w:val="clear" w:color="auto" w:fill="auto"/>
              </w:rPr>
              <w:t>Organisational and Prioritisation Skills</w:t>
            </w:r>
          </w:p>
          <w:p w14:paraId="4B2F93FF" w14:textId="77777777" w:rsidR="000438A6" w:rsidRPr="00652B0F" w:rsidRDefault="00000000">
            <w:pPr>
              <w:pStyle w:val="divdocumentulli"/>
              <w:numPr>
                <w:ilvl w:val="0"/>
                <w:numId w:val="8"/>
              </w:numPr>
              <w:spacing w:line="320" w:lineRule="atLeast"/>
              <w:ind w:left="740" w:right="500" w:hanging="232"/>
              <w:rPr>
                <w:rStyle w:val="documentdocumentrightcell"/>
                <w:rFonts w:asciiTheme="majorHAnsi" w:eastAsia="Tahoma" w:hAnsiTheme="majorHAnsi" w:cstheme="majorHAnsi"/>
                <w:vanish/>
                <w:color w:val="FFFFFF"/>
                <w:sz w:val="18"/>
                <w:szCs w:val="18"/>
                <w:shd w:val="clear" w:color="auto" w:fill="auto"/>
              </w:rPr>
            </w:pPr>
            <w:r w:rsidRPr="00652B0F">
              <w:rPr>
                <w:rStyle w:val="documentdocumentrightcell"/>
                <w:rFonts w:asciiTheme="majorHAnsi" w:eastAsia="Tahoma" w:hAnsiTheme="majorHAnsi" w:cstheme="majorHAnsi"/>
                <w:vanish/>
                <w:color w:val="FFFFFF"/>
                <w:sz w:val="18"/>
                <w:szCs w:val="18"/>
                <w:shd w:val="clear" w:color="auto" w:fill="auto"/>
              </w:rPr>
              <w:t>Time Management</w:t>
            </w:r>
          </w:p>
          <w:p w14:paraId="7B4D8DBA" w14:textId="77777777" w:rsidR="000438A6" w:rsidRPr="00652B0F" w:rsidRDefault="00000000">
            <w:pPr>
              <w:pStyle w:val="divdocumentulli"/>
              <w:numPr>
                <w:ilvl w:val="0"/>
                <w:numId w:val="8"/>
              </w:numPr>
              <w:spacing w:line="320" w:lineRule="atLeast"/>
              <w:ind w:left="740" w:right="500" w:hanging="232"/>
              <w:rPr>
                <w:rStyle w:val="documentdocumentrightcell"/>
                <w:rFonts w:asciiTheme="majorHAnsi" w:eastAsia="Tahoma" w:hAnsiTheme="majorHAnsi" w:cstheme="majorHAnsi"/>
                <w:vanish/>
                <w:color w:val="FFFFFF"/>
                <w:sz w:val="18"/>
                <w:szCs w:val="18"/>
                <w:shd w:val="clear" w:color="auto" w:fill="auto"/>
              </w:rPr>
            </w:pPr>
            <w:r w:rsidRPr="00652B0F">
              <w:rPr>
                <w:rStyle w:val="documentdocumentrightcell"/>
                <w:rFonts w:asciiTheme="majorHAnsi" w:eastAsia="Tahoma" w:hAnsiTheme="majorHAnsi" w:cstheme="majorHAnsi"/>
                <w:vanish/>
                <w:color w:val="FFFFFF"/>
                <w:sz w:val="18"/>
                <w:szCs w:val="18"/>
                <w:shd w:val="clear" w:color="auto" w:fill="auto"/>
              </w:rPr>
              <w:t>Computer Proficiency</w:t>
            </w:r>
          </w:p>
          <w:p w14:paraId="69430E95" w14:textId="77777777" w:rsidR="000438A6" w:rsidRPr="00652B0F" w:rsidRDefault="00000000">
            <w:pPr>
              <w:pStyle w:val="divdocumentulli"/>
              <w:numPr>
                <w:ilvl w:val="0"/>
                <w:numId w:val="8"/>
              </w:numPr>
              <w:spacing w:line="320" w:lineRule="atLeast"/>
              <w:ind w:left="740" w:right="500" w:hanging="232"/>
              <w:rPr>
                <w:rStyle w:val="documentdocumentrightcell"/>
                <w:rFonts w:asciiTheme="majorHAnsi" w:eastAsia="Tahoma" w:hAnsiTheme="majorHAnsi" w:cstheme="majorHAnsi"/>
                <w:vanish/>
                <w:color w:val="FFFFFF"/>
                <w:sz w:val="18"/>
                <w:szCs w:val="18"/>
                <w:shd w:val="clear" w:color="auto" w:fill="auto"/>
              </w:rPr>
            </w:pPr>
            <w:r w:rsidRPr="00652B0F">
              <w:rPr>
                <w:rStyle w:val="documentdocumentrightcell"/>
                <w:rFonts w:asciiTheme="majorHAnsi" w:eastAsia="Tahoma" w:hAnsiTheme="majorHAnsi" w:cstheme="majorHAnsi"/>
                <w:vanish/>
                <w:color w:val="FFFFFF"/>
                <w:sz w:val="18"/>
                <w:szCs w:val="18"/>
                <w:shd w:val="clear" w:color="auto" w:fill="auto"/>
              </w:rPr>
              <w:t>Customer Service Skills</w:t>
            </w:r>
          </w:p>
          <w:p w14:paraId="4C934744" w14:textId="77777777" w:rsidR="000438A6" w:rsidRPr="00652B0F" w:rsidRDefault="00000000">
            <w:pPr>
              <w:pStyle w:val="divdocumentulli"/>
              <w:numPr>
                <w:ilvl w:val="0"/>
                <w:numId w:val="8"/>
              </w:numPr>
              <w:spacing w:line="320" w:lineRule="atLeast"/>
              <w:ind w:left="740" w:right="500" w:hanging="232"/>
              <w:rPr>
                <w:rStyle w:val="documentdocumentrightcell"/>
                <w:rFonts w:asciiTheme="majorHAnsi" w:eastAsia="Tahoma" w:hAnsiTheme="majorHAnsi" w:cstheme="majorHAnsi"/>
                <w:vanish/>
                <w:color w:val="FFFFFF"/>
                <w:sz w:val="18"/>
                <w:szCs w:val="18"/>
                <w:shd w:val="clear" w:color="auto" w:fill="auto"/>
              </w:rPr>
            </w:pPr>
            <w:r w:rsidRPr="00652B0F">
              <w:rPr>
                <w:rStyle w:val="documentdocumentrightcell"/>
                <w:rFonts w:asciiTheme="majorHAnsi" w:eastAsia="Tahoma" w:hAnsiTheme="majorHAnsi" w:cstheme="majorHAnsi"/>
                <w:vanish/>
                <w:color w:val="FFFFFF"/>
                <w:sz w:val="18"/>
                <w:szCs w:val="18"/>
                <w:shd w:val="clear" w:color="auto" w:fill="auto"/>
              </w:rPr>
              <w:t>Adaptability and Flexibility</w:t>
            </w:r>
          </w:p>
        </w:tc>
      </w:tr>
    </w:tbl>
    <w:bookmarkEnd w:id="0"/>
    <w:p w14:paraId="30C535C8" w14:textId="77777777" w:rsidR="000438A6" w:rsidRDefault="00000000">
      <w:pPr>
        <w:spacing w:line="20" w:lineRule="auto"/>
        <w:rPr>
          <w:rFonts w:ascii="Tahoma" w:eastAsia="Tahoma" w:hAnsi="Tahoma" w:cs="Tahoma"/>
          <w:color w:val="46464E"/>
          <w:sz w:val="20"/>
          <w:szCs w:val="20"/>
        </w:rPr>
      </w:pPr>
      <w:r>
        <w:rPr>
          <w:color w:val="FFFFFF"/>
          <w:sz w:val="2"/>
        </w:rPr>
        <w:t>.</w:t>
      </w:r>
    </w:p>
    <w:sectPr w:rsidR="000438A6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1" w:fontKey="{E3BC5011-C3F5-478D-AF3C-FD3F0993AB43}"/>
    <w:embedBold r:id="rId2" w:fontKey="{D75DEFDB-7F33-4A9C-B797-BA07E7B0CBE4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B04A90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A20F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81A0C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EDC48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F4447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D0BF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00875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4847A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561B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B3AC0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D2EB2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BE657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27A73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6BCB2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80022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D4F1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E3CB0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B884E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4D2038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89A77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2EE3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5D631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AEEB2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30885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A923C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1FEA2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844B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D244F0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5EA37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52C6C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006DF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D4F2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6D01D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3EDD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0A7C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86BB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5BAE88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1E015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BB6EA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9405A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C5C86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03E8E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13E44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4C93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74662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4E2E9F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D2E98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8885B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A2223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516E5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1201B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53C7A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9472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CC2CF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0C4865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7A78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B106F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E0200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7D88B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7CE8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AF6D6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8B0E2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6503A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87F429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BAA5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30AF8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41839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CE6F9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D70F3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6F869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B8E6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36457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075396580">
    <w:abstractNumId w:val="0"/>
  </w:num>
  <w:num w:numId="2" w16cid:durableId="1084255555">
    <w:abstractNumId w:val="1"/>
  </w:num>
  <w:num w:numId="3" w16cid:durableId="258487461">
    <w:abstractNumId w:val="2"/>
  </w:num>
  <w:num w:numId="4" w16cid:durableId="1545142323">
    <w:abstractNumId w:val="3"/>
  </w:num>
  <w:num w:numId="5" w16cid:durableId="597519423">
    <w:abstractNumId w:val="4"/>
  </w:num>
  <w:num w:numId="6" w16cid:durableId="2013483948">
    <w:abstractNumId w:val="5"/>
  </w:num>
  <w:num w:numId="7" w16cid:durableId="393698540">
    <w:abstractNumId w:val="6"/>
  </w:num>
  <w:num w:numId="8" w16cid:durableId="3588952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8A6"/>
    <w:rsid w:val="000438A6"/>
    <w:rsid w:val="001E04BE"/>
    <w:rsid w:val="00237E7A"/>
    <w:rsid w:val="00652B0F"/>
    <w:rsid w:val="009853F9"/>
    <w:rsid w:val="00C717A7"/>
    <w:rsid w:val="00E7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B82C97"/>
  <w15:docId w15:val="{103C3DDA-C936-4000-A412-4B8A34BA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cell">
    <w:name w:val="documentleftcell"/>
    <w:basedOn w:val="DefaultParagraphFont"/>
  </w:style>
  <w:style w:type="character" w:customStyle="1" w:styleId="divdocumentleft-box">
    <w:name w:val="div_document_left-box"/>
    <w:basedOn w:val="DefaultParagraphFont"/>
  </w:style>
  <w:style w:type="paragraph" w:customStyle="1" w:styleId="documentleft-boxsectionnth-child1">
    <w:name w:val="document_left-box_section_nth-child(1)"/>
    <w:basedOn w:val="Normal"/>
  </w:style>
  <w:style w:type="paragraph" w:customStyle="1" w:styleId="documentleft-boxparagraph">
    <w:name w:val="document_left-box_paragraph"/>
    <w:basedOn w:val="Normal"/>
  </w:style>
  <w:style w:type="paragraph" w:customStyle="1" w:styleId="documentname">
    <w:name w:val="document_name"/>
    <w:basedOn w:val="Normal"/>
    <w:pPr>
      <w:pBdr>
        <w:bottom w:val="none" w:sz="0" w:space="10" w:color="auto"/>
      </w:pBdr>
      <w:spacing w:line="720" w:lineRule="atLeast"/>
    </w:pPr>
    <w:rPr>
      <w:b/>
      <w:bCs/>
      <w:caps/>
      <w:color w:val="027D89"/>
      <w:spacing w:val="18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emptyborderdiv">
    <w:name w:val="document_emptyborderdiv"/>
    <w:basedOn w:val="Normal"/>
    <w:pPr>
      <w:pBdr>
        <w:top w:val="single" w:sz="8" w:space="0" w:color="2C5A77"/>
      </w:pBdr>
      <w:spacing w:line="20" w:lineRule="atLeast"/>
    </w:pPr>
    <w:rPr>
      <w:sz w:val="2"/>
      <w:szCs w:val="2"/>
    </w:rPr>
  </w:style>
  <w:style w:type="paragraph" w:customStyle="1" w:styleId="documentsection">
    <w:name w:val="document_section"/>
    <w:basedOn w:val="Normal"/>
  </w:style>
  <w:style w:type="paragraph" w:customStyle="1" w:styleId="documentheading">
    <w:name w:val="document_heading"/>
    <w:basedOn w:val="Normal"/>
    <w:pPr>
      <w:spacing w:line="340" w:lineRule="atLeast"/>
    </w:pPr>
    <w:rPr>
      <w:sz w:val="28"/>
      <w:szCs w:val="28"/>
    </w:rPr>
  </w:style>
  <w:style w:type="paragraph" w:customStyle="1" w:styleId="documentleft-boxsectiontitle">
    <w:name w:val="document_left-box_sectiontitle"/>
    <w:basedOn w:val="Normal"/>
  </w:style>
  <w:style w:type="paragraph" w:customStyle="1" w:styleId="documentleft-boxsinglecolumn">
    <w:name w:val="document_left-box_singlecolumn"/>
    <w:basedOn w:val="Normal"/>
  </w:style>
  <w:style w:type="paragraph" w:customStyle="1" w:styleId="p">
    <w:name w:val="p"/>
    <w:basedOn w:val="Normal"/>
  </w:style>
  <w:style w:type="paragraph" w:customStyle="1" w:styleId="documentleft-boxpaddedline">
    <w:name w:val="document_left-box_paddedline"/>
    <w:basedOn w:val="Normal"/>
    <w:rPr>
      <w:color w:val="000000"/>
    </w:rPr>
  </w:style>
  <w:style w:type="character" w:customStyle="1" w:styleId="documenttxtBold">
    <w:name w:val="document_txtBold"/>
    <w:basedOn w:val="DefaultParagraphFont"/>
    <w:rPr>
      <w:b/>
      <w:bCs/>
    </w:rPr>
  </w:style>
  <w:style w:type="character" w:customStyle="1" w:styleId="documentjobdates">
    <w:name w:val="document_jobdates"/>
    <w:basedOn w:val="DefaultParagraphFont"/>
    <w:rPr>
      <w:b/>
      <w:bCs/>
      <w:sz w:val="20"/>
      <w:szCs w:val="20"/>
    </w:rPr>
  </w:style>
  <w:style w:type="character" w:customStyle="1" w:styleId="documentcompanyname">
    <w:name w:val="document_companyname"/>
    <w:basedOn w:val="DefaultParagraphFont"/>
    <w:rPr>
      <w:b/>
      <w:bCs/>
    </w:rPr>
  </w:style>
  <w:style w:type="character" w:customStyle="1" w:styleId="documentjobcity">
    <w:name w:val="document_jobcity"/>
    <w:basedOn w:val="DefaultParagraphFont"/>
    <w:rPr>
      <w:b w:val="0"/>
      <w:bCs w:val="0"/>
    </w:rPr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documenteducationjobcity">
    <w:name w:val="document_education_jobcity"/>
    <w:basedOn w:val="DefaultParagraphFont"/>
    <w:rPr>
      <w:b w:val="0"/>
      <w:bCs w:val="0"/>
    </w:rPr>
  </w:style>
  <w:style w:type="character" w:customStyle="1" w:styleId="educationjoblocation">
    <w:name w:val="education_joblocation"/>
    <w:basedOn w:val="DefaultParagraphFont"/>
    <w:rPr>
      <w:b w:val="0"/>
      <w:bCs w:val="0"/>
    </w:rPr>
  </w:style>
  <w:style w:type="paragraph" w:customStyle="1" w:styleId="divdocumentleft-boxParagraph">
    <w:name w:val="div_document_left-box Paragraph"/>
    <w:basedOn w:val="Normal"/>
    <w:pPr>
      <w:pBdr>
        <w:left w:val="none" w:sz="0" w:space="8" w:color="auto"/>
        <w:right w:val="none" w:sz="0" w:space="6" w:color="auto"/>
      </w:pBdr>
      <w:textAlignment w:val="top"/>
    </w:pPr>
  </w:style>
  <w:style w:type="table" w:customStyle="1" w:styleId="divdocumentleft-table">
    <w:name w:val="div_document_left-table"/>
    <w:basedOn w:val="TableNormal"/>
    <w:tblPr/>
  </w:style>
  <w:style w:type="character" w:customStyle="1" w:styleId="documentdocumentrightcell">
    <w:name w:val="document_documentrightcell"/>
    <w:basedOn w:val="DefaultParagraphFont"/>
    <w:rPr>
      <w:shd w:val="clear" w:color="auto" w:fill="027D89"/>
    </w:rPr>
  </w:style>
  <w:style w:type="paragraph" w:customStyle="1" w:styleId="divdocumentright-box">
    <w:name w:val="div_document_right-box"/>
    <w:basedOn w:val="Normal"/>
    <w:pPr>
      <w:pBdr>
        <w:left w:val="none" w:sz="0" w:space="25" w:color="auto"/>
        <w:right w:val="none" w:sz="0" w:space="25" w:color="auto"/>
      </w:pBdr>
      <w:shd w:val="clear" w:color="auto" w:fill="027D89"/>
    </w:pPr>
    <w:rPr>
      <w:color w:val="FFFFFF"/>
      <w:shd w:val="clear" w:color="auto" w:fill="027D89"/>
    </w:rPr>
  </w:style>
  <w:style w:type="paragraph" w:customStyle="1" w:styleId="documentright-boxsectionnth-child1">
    <w:name w:val="document_right-box_section_nth-child(1)"/>
    <w:basedOn w:val="Normal"/>
  </w:style>
  <w:style w:type="paragraph" w:customStyle="1" w:styleId="documentright-boxsectionnth-child1paragraph">
    <w:name w:val="document_right-box_section_nth-child(1)_paragraph"/>
    <w:basedOn w:val="Normal"/>
  </w:style>
  <w:style w:type="paragraph" w:customStyle="1" w:styleId="div">
    <w:name w:val="div"/>
    <w:basedOn w:val="Normal"/>
  </w:style>
  <w:style w:type="character" w:customStyle="1" w:styleId="adrsfirstcell">
    <w:name w:val="adrsfirstcell"/>
    <w:basedOn w:val="DefaultParagraphFont"/>
  </w:style>
  <w:style w:type="character" w:customStyle="1" w:styleId="adrssecondcell">
    <w:name w:val="adrssecondcell"/>
    <w:basedOn w:val="DefaultParagraphFont"/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character" w:customStyle="1" w:styleId="addressrownth-last-child1div">
    <w:name w:val="addressrow_nth-last-child(1) &gt; div"/>
    <w:basedOn w:val="DefaultParagraphFont"/>
  </w:style>
  <w:style w:type="table" w:customStyle="1" w:styleId="addresstable">
    <w:name w:val="addresstable"/>
    <w:basedOn w:val="TableNormal"/>
    <w:tblPr/>
  </w:style>
  <w:style w:type="paragraph" w:customStyle="1" w:styleId="documentright-boxsectionnth-last-of-type1">
    <w:name w:val="document_right-box_section_nth-last-of-type(1)"/>
    <w:basedOn w:val="Normal"/>
  </w:style>
  <w:style w:type="paragraph" w:customStyle="1" w:styleId="documentright-boxheading">
    <w:name w:val="document_right-box_heading"/>
    <w:basedOn w:val="Normal"/>
  </w:style>
  <w:style w:type="paragraph" w:customStyle="1" w:styleId="documentright-boxsectiontitle">
    <w:name w:val="document_right-box_sectiontitle"/>
    <w:basedOn w:val="Normal"/>
    <w:pPr>
      <w:pBdr>
        <w:left w:val="none" w:sz="0" w:space="25" w:color="auto"/>
      </w:pBdr>
    </w:pPr>
    <w:rPr>
      <w:color w:val="FFFFFF"/>
    </w:rPr>
  </w:style>
  <w:style w:type="character" w:customStyle="1" w:styleId="documentright-boxsectiontitleCharacter">
    <w:name w:val="document_right-box_sectiontitle Character"/>
    <w:basedOn w:val="DefaultParagraphFont"/>
    <w:rPr>
      <w:color w:val="FFFFFF"/>
    </w:rPr>
  </w:style>
  <w:style w:type="paragraph" w:customStyle="1" w:styleId="hiltParaWrapper">
    <w:name w:val="hiltParaWrapper"/>
    <w:basedOn w:val="Normal"/>
  </w:style>
  <w:style w:type="paragraph" w:customStyle="1" w:styleId="documentright-boxsectionnotSECTIONCNTCfirstparagraph">
    <w:name w:val="document_right-box_section_not(.SECTION_CNTC)_firstparagraph"/>
    <w:basedOn w:val="Normal"/>
  </w:style>
  <w:style w:type="paragraph" w:customStyle="1" w:styleId="documentparentContainerright-boxsinglecolumn">
    <w:name w:val="document_parentContainer_right-box_singlecolumn"/>
    <w:basedOn w:val="Normal"/>
  </w:style>
  <w:style w:type="paragraph" w:customStyle="1" w:styleId="documentpaddedline">
    <w:name w:val="document_paddedline"/>
    <w:basedOn w:val="Normal"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Paragraph">
    <w:name w:val="document_txtBold Paragraph"/>
    <w:basedOn w:val="Normal"/>
    <w:rPr>
      <w:b/>
      <w:bCs/>
    </w:rPr>
  </w:style>
  <w:style w:type="table" w:customStyle="1" w:styleId="documentparentContainer">
    <w:name w:val="document_parentContainer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Terence Pankhurst</vt:lpstr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Terence Pankhurst</dc:title>
  <cp:lastModifiedBy>Terry Pankhurst</cp:lastModifiedBy>
  <cp:revision>5</cp:revision>
  <cp:lastPrinted>2023-04-14T20:15:00Z</cp:lastPrinted>
  <dcterms:created xsi:type="dcterms:W3CDTF">2022-11-26T21:27:00Z</dcterms:created>
  <dcterms:modified xsi:type="dcterms:W3CDTF">2023-04-14T20:34:00Z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b81dbe7a-309d-465f-8e37-6d000c116d1a</vt:lpwstr>
  </property>
  <property fmtid="{D5CDD505-2E9C-101B-9397-08002B2CF9AE}" pid="3" name="x1ye=0">
    <vt:lpwstr>TFgAAB+LCAAAAAAABAAUm7Vy61AURT9IhZhKMTOrEytipq9/fk0Kx+NJ7j1n77VGYxbCeByHYISHKJxhBASHREygRJqkWBGnoFsF93jET5omU7yUOvmgqFDFp4WIOioBZt4RMploHesEtZLldJpEvkTA0ap2wRAk3HPKmndJ2X5cnaWuolHdzwljsRCp605+2zI4HVlJipTatJFbYUUrsux6l3KZTZiBLAY1Svu9miGBvj9XTBQlSUBuEO8obAC</vt:lpwstr>
  </property>
  <property fmtid="{D5CDD505-2E9C-101B-9397-08002B2CF9AE}" pid="4" name="x1ye=1">
    <vt:lpwstr>ZZ8azBwOzieAdtgoZ8NEJtbTG6+O6IdqqPBxUxmC0IQzvDyeU1YbVZQZB94JXqvu7lvJVUUxzbNY5ozSTHgqsJO5h44f1TDXhD0shZsbGFMKXrrxE7dZtdjJ9HZFmRnVEpiACD0pMzvbqYY80WzzRnX5iZyy/Ar+vEHiz+7/zFu3cJa0ekfuPXQYFGfc/bEeaaAQk/sQfveLUvzJXlKaqV/CUNIx8br7+k+0TakL2c/Q3bZW+0WWspyfrQQY01s</vt:lpwstr>
  </property>
  <property fmtid="{D5CDD505-2E9C-101B-9397-08002B2CF9AE}" pid="5" name="x1ye=10">
    <vt:lpwstr>JWxRMkQPSCtgIJZvKHK9Er/wHwiwjByu1VYSZTAL20U+T+0UI5498oJU6l2mN1tl2GUn7GmnQhAyzLeuGqW9/1xyNaMYlby9zGwm1lBZQOruu08xR5EeS2+jIw0rqnOGnHw1f2ILHLH/+QzMIpX2wCUqpdprH5k+D/OIlsUHzjEVWTq8GWo4/y7hgHXbEPcfGGDFHqrg3aP8KfRqLatj4xwans7a15SN46yKTbAWXb2LcSItNjsJCdiPWS5Ees+</vt:lpwstr>
  </property>
  <property fmtid="{D5CDD505-2E9C-101B-9397-08002B2CF9AE}" pid="6" name="x1ye=11">
    <vt:lpwstr>aifqmJ3C9BpVhxIIAvBavvPnwH8nIhOLPZtdDelfMv0h1675aBOBtBsOrN03rnNn0IA3OQJlHUVgvxEG+yCcVDKL5EtHTcEi9qoKZ9QnUKSUYhDi7HvVwxA7Y8bB0AR4fIxhJX4k6DYh94v+IFUrO1vjaZZkMeVdvFhA2un4eJ67teTYQnuUGehth53gC4CQyl/NcHFNpvTdn+eBG7Ym8M42GLW0999uMTKHEnqPlTV0T13G66Ic7ahUxfvaL7y</vt:lpwstr>
  </property>
  <property fmtid="{D5CDD505-2E9C-101B-9397-08002B2CF9AE}" pid="7" name="x1ye=12">
    <vt:lpwstr>ze9Z6qA9apyP24RCuutN3TfPeA/5oX+7ncIpJDL2tcKIGTChwwZDVJYkarhy5eMAErdg9FdAxx/Myg/VzTYnbYWg2AWGd3gVHGuOWJNpVfSZoZjs5YwOu93HCPFaXxxxvOLvIlLMscVfbOo5qlgChANAhUoSpRlQGgczrikQioh+1YEtS+Qq/7ZEw+UeIThwADAmQew7DQ7HmKzo+jU5/lKr2aIM/6tszOksb41L4SqcpLz1YXxAEogknye3VOF</vt:lpwstr>
  </property>
  <property fmtid="{D5CDD505-2E9C-101B-9397-08002B2CF9AE}" pid="8" name="x1ye=13">
    <vt:lpwstr>WdQ8tGh7+3B+wv+HFISXNjrKvmKgP0xzNqDU4kpNIV27OSN0LfTh5XZ9lO0ztsQlJ0jpHULhlqSur7ua4VBPwlZL8pbDDI3wYD5Iq0J7ArTVnUP5JCZf3FS89X/XTTGRh+z44riaB5wSde/L1V5mhxBAIEajiwhZ0D7YMFMbr7/oGmD9MYAlws2B5v2235v1DOjHONBMlmHU0/rTQfKtu4xpAKS373IN0Cau3ZweuBIPw+ssBGgSupgZylKyKg6</vt:lpwstr>
  </property>
  <property fmtid="{D5CDD505-2E9C-101B-9397-08002B2CF9AE}" pid="9" name="x1ye=14">
    <vt:lpwstr>BNW/M1KxEbfeguFkbVBtpkvbg4lnjGvAbkDbW+Fh+YoTqyw+0sZcq54lgbkOtBRWbRRvO6a/Xy88JWV71Tmforz1d4zLcz2elSOEY/MIeYLOx1OkdaFf58uW64SIggAOSWouI0W++Q/NqOQ+qvQ/T7zGFlP4NaR/8C4uv1AgCkg0RSnm3AbVqxeFXiT0lZ/PQNi8gyA+5t05wYPmPEUIU0NvbBFMA5tZxolwIdD6+a+esV4Crg23vRd7xBIw0h2</vt:lpwstr>
  </property>
  <property fmtid="{D5CDD505-2E9C-101B-9397-08002B2CF9AE}" pid="10" name="x1ye=15">
    <vt:lpwstr>7nWc57OIZD2S9qBTDw8wSayJiHuyQOqZhcLjWNg9E+76p59VEkovrUpgxDJzm7n1Te200ixNH+Wb/pP8MT5929v8qZUTSQw4eBtHMt+QKaYtPY5NUR44dSnMmdI2yMfft33JAgvNEYi+EhRF4VN4pXRLfH9mfQIty4UTsOpiz8XHakxOrnlqdbOG5Wq1NY3JLyzFYMhkUQJfZMrsrJWCW2m+E2ve1AYh/cTFf8Yys87AhzvNTyxs9+mLCV8KiH+</vt:lpwstr>
  </property>
  <property fmtid="{D5CDD505-2E9C-101B-9397-08002B2CF9AE}" pid="11" name="x1ye=16">
    <vt:lpwstr>kC/3AnA30RPhArRJgZ1s6KcS+182/Whe+7sS0P7RkQ+c3MNZQmwe3UIwXuYsCN/8RsJgwKk+QL/DBSOwy4gHiRaoeVsL135vKU7WpMdw/mynh/AC+FWUhCQXr5n4ee7kPgHWuiRd5Ns1pdhGUmme7SJtgl2xxt5OrtqnEPBhIExdikn++whjnAkXycI45fTPU+2xY4ziLWwumeZLvpsZj0u6k1uIvlxxIwQni7EpNatefhXzAmwdDcg7SpgZsQr</vt:lpwstr>
  </property>
  <property fmtid="{D5CDD505-2E9C-101B-9397-08002B2CF9AE}" pid="12" name="x1ye=17">
    <vt:lpwstr>4gUvucPwWyMQEBicdyEFz62rtftLPvcyJaVpe4cphGLYriDdtoeIyxZvU38DJ+cSJsurHWGafOP+TMGP7iNMrbgLYqjzc44Aa2+4zsCwjvezBibA0y+CHi7O7xr1eEQGd0I9iz+NUqXSE7PHRpbdbQW7AwSaaQjDMOYR1OKa0ceoKJuDLieK0AKo1gYVoX+9Eyjxw4Xw+rk0OaVInbqFku3lFzzuXbuzCDgH8ugoBsa4W6A9jIoE855fJCl1mG/</vt:lpwstr>
  </property>
  <property fmtid="{D5CDD505-2E9C-101B-9397-08002B2CF9AE}" pid="13" name="x1ye=18">
    <vt:lpwstr>Ff0P9ok16RpIfp6UYT+/siMMXnVQMN7g+XQ5mfWCr/w9/5av+gP7OKsuzv1n8fAvradcT9INg9iwJJ9ysgXGmNh/VT/zpaPqBIv9QqC8vQdzbm9J4WEc7NJPCnj4aNsMeUIBprRu7oljYMUsivZkSzMatnjsb6lC78y/VcCCD44Tdbl/1MEozw1QGW44ivTm04MNQTn7f2HbVuF5iVP2FyNJX/kbycsK5sZtPqIYLD1k50HST++1nroFZ87DH+W</vt:lpwstr>
  </property>
  <property fmtid="{D5CDD505-2E9C-101B-9397-08002B2CF9AE}" pid="14" name="x1ye=19">
    <vt:lpwstr>GklnE9UFn/7BkZXyBYf8x8Jm6ij0+mV6Uyl+I21YOX4jQP2ZY9ltUiCRXoX1U5onavQKOOrVy3Q9QwFji1AsonqwyvP0ZnCMPVP/DZQU7LDnJ+r+HStIYExSDfXArcesI1ydnBO/N09Tg0wePzAb06Za6uubIQvSqugOYw41RNURQtcgfOZlyTz4CVgvuyVT16Dj6LJEsRGn0l9vJJ3weP50tqZb/pQBE/56bR+W2orr4L+WQfnIQACoZFIxKIA</vt:lpwstr>
  </property>
  <property fmtid="{D5CDD505-2E9C-101B-9397-08002B2CF9AE}" pid="15" name="x1ye=2">
    <vt:lpwstr>FjoJ7CKlDsRSYeVIePL9OWrGz07OzqnhS+bNj1gAHfVk4bERmdbtsvatUYLxfOJJ1iclEpAQaUnB2h4/+MxlyGF84sYgxUDCmJ7lOIb8mQBmA66S3MuTvew8rpBeuwiqAOBREVOAZZyuS+RBxTcbSSsv6jU/U10tUKa68vQH3WXsw+1VED9h2b4jItFseny+KUMbksvrTCZlbrwTmQI0Qbupulnh02ctTpWxnIcdJf6XSKjuiA0C9yE6FHIMx15</vt:lpwstr>
  </property>
  <property fmtid="{D5CDD505-2E9C-101B-9397-08002B2CF9AE}" pid="16" name="x1ye=20">
    <vt:lpwstr>s1pmQutxTF8L7D/3rG0sZMYigNGgpo/48IsDTp7JjQNIThLRLGBFhNT2w2OYoLtbqQW+jrelRLraQXutf/kOocR4lPq4j55ulZBvLw9TLJ/bxJ1CBz/tRaLMdkCUl9NfHtrQgHROqFklkDsN3zmge2a7fAcVklThaT8GcP/igkK/jDptWyES1UZn3SUaCjrzGrvhngk1z2pezok091QvnL4LQ+mw86pcKRGX+PvIXK5bUILqDVkTuOWpKlBW4X4</vt:lpwstr>
  </property>
  <property fmtid="{D5CDD505-2E9C-101B-9397-08002B2CF9AE}" pid="17" name="x1ye=21">
    <vt:lpwstr>/RfjukBhwK07Tx+VgROpZK3R/CVlzVOxurCzwIyHNx1dF8z6cxtQqxk8K6XcZLBhDlLOS+sTaMLfr5jtZRpEJMhQK1YPDIy6Km6xCXlQxcgfRwJ9ifGb1zYf4YivhChkmMsreZzXeqFQDhlLULG+vf0XX+CvZJQgLLLUfJujuOwWe963k5Q2Izh+C7F+INd3SjwUyxr3acdFyTmhXRO/pZAiQNrV3rEhllhDr5J1mr3/YbI9XJD0ODyvYZERZJ3</vt:lpwstr>
  </property>
  <property fmtid="{D5CDD505-2E9C-101B-9397-08002B2CF9AE}" pid="18" name="x1ye=22">
    <vt:lpwstr>dRMeupBY+zLjfphwfnjxAeflTPl2eT4EbY8slPffuxQa0MxagHQ/fnw2xDMcjP9MhJeQ53goNdGtXxIf7CpQ2OO3G1dIXjc2ZUuEkEm3vyn1+pdg/jBpsgwDvklnv8gVEyOK+Wr5zy/mrXOI1Dzt3uj+o6lfddyfnRnHYMAKLcXqmLCi0kCHo5u+QXnKfazc+hfZz6IyZSxfPWhnGJNmTdMqzr74FevHD1mNdnpU8il/m8xNGuoBnGAQCYvv5Um</vt:lpwstr>
  </property>
  <property fmtid="{D5CDD505-2E9C-101B-9397-08002B2CF9AE}" pid="19" name="x1ye=23">
    <vt:lpwstr>1rohR9glFJNcf4VdZq4BKKliXauDBKIjUG7aW4uyJvij8wSDc0ea8roNVMnOIMWsBM3dhh7kMwFT8eIvI7kgO2hHRFMaNxuf6LPn58UYtG3Mu5NFDrf8gJn0+ANfeSS/gQqM25+rm+AhPC1UPZnIVClD87GVqGYBfRpsxUxHIiQez/r2iZPLoqo7H8jO7k0PSu67B8nERnzS8ESOiUpM2gemenzpqQnBVyU6MGKHdPyfjEtAa4RhP21nYCCg29m</vt:lpwstr>
  </property>
  <property fmtid="{D5CDD505-2E9C-101B-9397-08002B2CF9AE}" pid="20" name="x1ye=24">
    <vt:lpwstr>FMnYtsbzjPMm2oC0eWLYLCC/3tWVUbW1lx2V/qn9QXqewwDPC1C4WpX7lvU4C1f2IQxq4mjkUUMg5AyCffQeQwyDUiiq6+8DfZzQEL6/CVHYjJ3UsZrm7wn+Ouh+fjDJlF8R+pcHSu4NN4cVtxydUwgGq4I//Bmxy6mJWRu148VnqnFFZbHk36RRtd8IfFt36thKF6vHM3bKiNviWViSQyTFYk9mXfguxFwcztMTsfpH+73J04BZ8jZuS21iKTk</vt:lpwstr>
  </property>
  <property fmtid="{D5CDD505-2E9C-101B-9397-08002B2CF9AE}" pid="21" name="x1ye=25">
    <vt:lpwstr>igN7AWzepGQHNIfWcHpDA0ErI8WI4yij/x77LXAIEd0g/DL1Q00Up/ZUrOHDoXidbHkILfkQ5o2LExFulB0vBLGsjZUgxOq6CVT0mry2mcip5fzF490SA8hw+NFBufvR9HG0PfEPOqc4xBhjn6NNgMP0dRyt2GYDFAivQqxsR7YlWeyiihws+7b6nmjpsusocf4kXFe1GVBHUukDM8dB3fyFopj8A+fgp/nWOXBNL6tVc5/c6HJ335hkp9CujUj</vt:lpwstr>
  </property>
  <property fmtid="{D5CDD505-2E9C-101B-9397-08002B2CF9AE}" pid="22" name="x1ye=26">
    <vt:lpwstr>MslBr26m/l4sCUr6SthUEHwGMDwhEW2L8caZJ+L4IHBptj44bxpx2bH48FweDTr7suwM/GX1XFkuohWrfYhrgGUG4oQFl5m7Pgv/KG/4gAUBjDSufmQXbnAs8aYoEogdTiyUDChhCw+qvWaU8ZhFVuiwwcx+iFgECUmpvY4Lp1C7lQdpdKRQYoVWBT7ntP/Q/V60VzOCN93fR+rAEgSnONDdaKnEw5FEWuLU6ZvFF9g8pFfNkiSs8xkZzhct9cd</vt:lpwstr>
  </property>
  <property fmtid="{D5CDD505-2E9C-101B-9397-08002B2CF9AE}" pid="23" name="x1ye=27">
    <vt:lpwstr>zbR/NNO8XiR6HMX0e+pWwl8kiUK+w2onEG8iAxlTL3kG1zySEDz3pXW9rP4wd2ZnktCY4R9Z1q3BlFBv38MJb75Z6s2NKtx13Q9Eo8LGil1tTr37+D5ykIsVSf/NIf44/XSTOUj8hnj+eSGmb2dKUY0Aov7W5Nc0MNzVZtVjeKbS+re/P4cC9uch5sIn3vBfUXYoPJmxJipxIq3FOqEAvUhJAb+BthN/KzG/qbN9aXczTjPQvdMQEPJJ5JIxV9P</vt:lpwstr>
  </property>
  <property fmtid="{D5CDD505-2E9C-101B-9397-08002B2CF9AE}" pid="24" name="x1ye=28">
    <vt:lpwstr>zNRs+IPCPKwWXXyaVE7udYGJGViyioIXuQ7/nlyeyGNomOCUFerKtuVm9gM7GLT9HuDmYZFNY+fOqd2xTufPATZrnIofcC9vrS3T/v/RwWsRFb17bd4MTbnqsBCObGH0lINkVKdvjjbiHPsb4ryiFJMfH4tK4l2nH5qgIHvttfqBwoI0RSv9Xuz27fZZy8/XIygztu6dLfGKH2qQ4v31QnWBeQku1aqSNzIT2iNiYV0sTK9BQXg7Z0SnZ+JzASU</vt:lpwstr>
  </property>
  <property fmtid="{D5CDD505-2E9C-101B-9397-08002B2CF9AE}" pid="25" name="x1ye=29">
    <vt:lpwstr>MtesuMb9fKZkbuRPe46+bg8UzXXmxOW7BQZ4ZKKT//PDqR4d3LBSe5uZq1NR1msno0fFXyv37Az0CmepzwRPE84ty0dFGv28FHuxFb5DJbno4+Vv1BlOfqjOpFhpk3lh2o0D1T40g+w+xQNGiIMaXAWS3w7B13hNlb5Kh45ZHrJ5iovhZatE1n9UEd1JS9dh1MpSN0+mOdwOkkz80e8VdyTkks4eaOtEG/N3QVFmn4VGukvtQflnmQjp2e7ehEG</vt:lpwstr>
  </property>
  <property fmtid="{D5CDD505-2E9C-101B-9397-08002B2CF9AE}" pid="26" name="x1ye=3">
    <vt:lpwstr>dDLkC35AwYM3EaZXDLTs8I1ZSY9oZlEib2NTXCtezF8p6+xQuoZoLDKUZOGNRSYqhdTyeQB8CW57Ah5ppIZrxvtJhwKndw/Yl2Y3m9NKOiZgqIo4Lj+krKqO4CqLYLadw7aE47IxJCfHXuDl9mR/WSU/nRfSF9NqStrzXa6iAl2wYgNvswewOpejVfqZYugOC7FzAu7x4qRf+GXB4Ph22MG28316hlVUrQlTolyNJ8QabsHwpuXVVJ83xz+tYki</vt:lpwstr>
  </property>
  <property fmtid="{D5CDD505-2E9C-101B-9397-08002B2CF9AE}" pid="27" name="x1ye=30">
    <vt:lpwstr>wrVFwg/Z+eQpcHmWlmBDpN+C/oG3mTxXesqtduk0iiWZqbcVlSqEGsCyIcOZ6OWEChrYL1X0Jln5zsbFb+0HB6Ku1338ddnc2P7fgg7i44HCu+7n5r88MSOgOC5o+WiaLJ+ODnr2+3mpEmwDLG5Ub+mhSD62c3AjV55XJ/zuxCLs5JNtq61sL6S+EinqE8ZZ16R97FoV938LVJx6TkQ8DjeuRZoDV9iCxDtat6oqGiXyO6+mRn9uaM/Tz+/nO4B</vt:lpwstr>
  </property>
  <property fmtid="{D5CDD505-2E9C-101B-9397-08002B2CF9AE}" pid="28" name="x1ye=31">
    <vt:lpwstr>lwCAyZT5Gw+LxuEyHwbG8uKWX3N4tcW15lxQhWVxKjKqtCfG/urbMn5xr9xUTU5B8okOX8xnHRIKuDvjW58I02xUQ1siwSPTunhH99qstkf/K/tdSLddTbs0d04A9TTJVwRtgEv+OFMiM9haXH1b1YiWZ72lfN3KyN0BY4oy6R9YnDsBCYGuhj/V/ho/nUV4OaUtLn5UgCXT+Ldp51P6ant61wZxtTZdEcorAR+CCkr6VEnokF/NDyYmEXwoehR</vt:lpwstr>
  </property>
  <property fmtid="{D5CDD505-2E9C-101B-9397-08002B2CF9AE}" pid="29" name="x1ye=32">
    <vt:lpwstr>L9wbVt8GbMUcVae/LpUvw0x3wHNJWKpbZeeDVCVmPZtYJPP3CasHuIPj0Za4pzmGF0nGOhdnuEO/V/D/Xn0BVjoZuDrVfnebbRINroAtK4Q3cBW9PmpDNZJ61zrGr1Bp5fuTMEpmddI9x2HxRulGUuv+27hQjMZ3jmRClJB2sCY8PFR22n7Hg5HtgwegLjCiX8lifP8xrCmADPSMeTW/2RyFe+rsY4R2EXAe4bh9a60TQ/OchChqXPc9RFhQjwa</vt:lpwstr>
  </property>
  <property fmtid="{D5CDD505-2E9C-101B-9397-08002B2CF9AE}" pid="30" name="x1ye=33">
    <vt:lpwstr>/RZpY2Yth1cE/7G+jwqkM9QAFlsKCxutIKF+8f2bDSaV6EBeOhTiSyr8hgTB8bftXxDpa4auS/mNRm1cqksh1faC38B50hxUsw2Dw8pq5ypeawbHYTSeKc3tUVhUeEZ6dvjn0jqKBYNvyNrsTjTJcG+zwIbQIgUeQOjpya0rn9Fcce9Kcx55bPvmZVPipDPV26ASPAGqEtAYgXrH6s7W97pdDXgwEnAZ/WdG+b3Pb/u1bnL8cTldBk+yQKvW6ud</vt:lpwstr>
  </property>
  <property fmtid="{D5CDD505-2E9C-101B-9397-08002B2CF9AE}" pid="31" name="x1ye=34">
    <vt:lpwstr>fz3sSl7w8Vx6ocsTlFbhJahOC3GkTqF0ng/u0rBWTVJx2ZBsU8ya3LXQlDga1uXW6Nt1iESUaaZG48jc+WA4JfJnXJLlc45/OXGgK/zamriwAOIukAHphwqfyR8B8tOXoqaNJs9mNT8pNrA3gNt3FSRQwiVD/aO55oVSuZ4Q/N2AeNfJUPHp4por83icYSCJaeHn8vMn6WftMbr6v7iyTihoh5DVF35J7me0u3NRESFkToqDT0jwdHuf5LV3y16</vt:lpwstr>
  </property>
  <property fmtid="{D5CDD505-2E9C-101B-9397-08002B2CF9AE}" pid="32" name="x1ye=35">
    <vt:lpwstr>qbWomMwIOM3IKH4o4TNyBOHk/DJXGBkkVepmCwogBghvcmGOX+B/cdyfCunWquBe3FfB5HqhuDuTYc2CMMClUARlzfMmP7zMewSySZ3Wa8YUjGkyOkB8W74nHMA2K77mVG0sSICmRwWjeyp4MvigAgugas+Q9uzifrom1yxBn3RegSdmgS+5k30DZeT5bXsHpgSD2P2iWqkV+rJ5JpnckJR8h34V0D1R+4+x04g8GdLeDr2qKEBcSjLKOzW2q9v</vt:lpwstr>
  </property>
  <property fmtid="{D5CDD505-2E9C-101B-9397-08002B2CF9AE}" pid="33" name="x1ye=36">
    <vt:lpwstr>k6wC+yVXSwzOCoAO6h8ZECWBHnH098L7qw3ot/vi4EteN3nHLdSyJHmGnzEox7JQYBla4RHHHfogZIIc9dsslaQhKqjSnHsDM/pe8nTshMgIzY//mDSBNYTOIKyYre8vRcTnV8tK9hU6bkddeYdeONxWJw4uM8Ph6vRXRgbn9YLYukc7jW7LBAgmcfS9JJrAWV3cB8ka5shYU5vEckaJENlI9OuZOYuxe/5InoCMMA3mhzcrv43nynJ/fxa9UFa</vt:lpwstr>
  </property>
  <property fmtid="{D5CDD505-2E9C-101B-9397-08002B2CF9AE}" pid="34" name="x1ye=37">
    <vt:lpwstr>lIgmG2G6lxAgoVGkbp/ANp2L2kBYsF20cGxcmog+McWeuh+t2FmaAZKElFu778Ggn+qeqVYSkXyVxagZjhSk1dRTb9q1jH7J3qbX+JLbfFw5WnkfOuom2FAKZJfNaTkd1tIvUhDq3ly1lBQ5+XgTGHwFGXa+YNJMy+Yn2ya9zP6D3Q8h8d1Y2JFDwj7fiIq4oIvqSYhlJZctwjGhWBgP6bsayX8owv33SrP1+1hvyIPrVA4CJ5RpmGEzIXpcbmP</vt:lpwstr>
  </property>
  <property fmtid="{D5CDD505-2E9C-101B-9397-08002B2CF9AE}" pid="35" name="x1ye=38">
    <vt:lpwstr>URMvqX4+Af9Rkn3KB45Z2STOG5t01qKBqMlnOpzkxuugHkOoOWgrUf5nb3DzuKBoqeVyDrgHUlOI0spACP34XKoAxOlm+IO1m1tMB5pKmLJwxP62sVk9CV0EZJeSyfQGHUYD+L4a5ApmHSm+qPn9K+VidhgxxutLNaEO1p4TkbseMWuam7sFm+EDWtclkzlab0ktF6fIP+TA6e1530Dpj2PvorQFV9gXegSvgvWY1JGuOWfe7VnZAyhIr4dbeJz</vt:lpwstr>
  </property>
  <property fmtid="{D5CDD505-2E9C-101B-9397-08002B2CF9AE}" pid="36" name="x1ye=39">
    <vt:lpwstr>cmlYgg9yi5dEWBns70KUtPzMPBulY65vmQ1XtLNvPvnfbvZeVAWvz73zwnheMv8HNnsbzgewXOURUZnu0MoqQAHNV27sZUjdSm7n7+JHcY+uOkdy1g9e08nQYQzcBTog1ly2ZvtoNbsJpgW5Y/enThKsei2qwE1YaqifkwL85j310tjHmhATQC9Db4OsRGrokerTBqL4s2D0Cvjs4BGFixn/1iJbAx/1Zn+Zc/p4ScSMi72F205aBb9+e7nu+ne</vt:lpwstr>
  </property>
  <property fmtid="{D5CDD505-2E9C-101B-9397-08002B2CF9AE}" pid="37" name="x1ye=4">
    <vt:lpwstr>SrKDoEJKOyyobbSVUsEUc7dcoimG0v/MR6aEuoCld6QkgF7/6pKSF/SMYg4mdUWsAw2PtkTVrzuT8lCYCaiQ1kD86/ud2nnX83vC84tUkh3Ei6JCbgbJIsdSzjl3sw+iQ5OcvK+w5BhSlCzcT/YyfLeFNfS6nTntPobxYtdOkXj0lFbAH2jk1k2+4oPRGsCiY/62QrlG5njH5umlP+bLBl/unkAM6LhXQKcyQBybeBLwN6TKj6pDv30FwUFUsNK</vt:lpwstr>
  </property>
  <property fmtid="{D5CDD505-2E9C-101B-9397-08002B2CF9AE}" pid="38" name="x1ye=40">
    <vt:lpwstr>iTHPD2+z/fv5lkm2v+We3OSM2eAXGfBf6qUwIJJoop/1vY1RbRbKqPCfzA3Y8ZLzhuKRH79zrgg+vW01vYsFDH++kmyBKxMpWWboMtPf32PT03TEN73U4eXhWcT6d/IjEq4cNqZwKiTX1Qhl33CWDpvB+vbPw+mA3z6Sa3EcoJ4Uryifi0Hw/ILGBzEx0MBA3LywllBqo6oYejqwmkxmzpu/5s8jc2d+9YwiqLWAUdT5cTTtu3vaeVk2i9t+0J1</vt:lpwstr>
  </property>
  <property fmtid="{D5CDD505-2E9C-101B-9397-08002B2CF9AE}" pid="39" name="x1ye=41">
    <vt:lpwstr>tRbhwY2DUXXgxCwUYSPuL2nPR2bDP64hTdUV8f9W5ZPW7SC/z0m55rRvRVahiXwnXqg6QyyXxO/7EHz67+FlHjFC7gHIhzLKGj/xqZywp+OekR6aA+U2WT7kodYSWkdk+HT2NxbJDbPJYyjlrYqD8DUekPTNk0dil6Eqh0O5LsoBP/J3FwcFgQpnrrUxFS0d/kDO3GtZAFK50PLPU6Il23o4AFpwwXetIzSQvv0Y4XvG08kJAUdjwi7Rrcm+wXY</vt:lpwstr>
  </property>
  <property fmtid="{D5CDD505-2E9C-101B-9397-08002B2CF9AE}" pid="40" name="x1ye=42">
    <vt:lpwstr>n4Mb7lf5i6xYNgRvFmIUDqpnWCC6ruopQTOFYiSOKo/Y4qEEh02GjOh2s5PEHzzA7ezbeYMVaX4VhPaUIpGRre7TrrqBMMgyarW3+GHQjeeZyLkxhhUM6ZsO7BqEHWhBh4hOX3Q0jJn9iDFXvO/J0UQDz6GYtruiCdLZKEsaU9xotvY/9bYYcrxHfoMBHMJH2zlx9juDPH8oUS/A4Zn6uDGsPZV2piowFUMKGeAtAfDg0gCRjU7eHM2io1+a4+1</vt:lpwstr>
  </property>
  <property fmtid="{D5CDD505-2E9C-101B-9397-08002B2CF9AE}" pid="41" name="x1ye=43">
    <vt:lpwstr>K9ons1ZcG82En4zaWORqzz1cVjJKQVr9DpvT1FCxnBN2TiWTMacEGgDn14yw3oaci0WdPqu++Yi043fe6F7zPP0i0sFcJZftyD8Ohr+vnl2Uo5lrWWg41SbUYbtaND5vK9cz5CCAtN/dB7yf/2EJ06JbAme4Ii7/eQo4saDe+Ouo6Mf1h3ejPqIRHpalXPJVzBOcwI+MHIbUw+vlZ4yTcSLoOZnpe17rdNJSNmPtv1B51kJmSoTErZs4eH8CaL1</vt:lpwstr>
  </property>
  <property fmtid="{D5CDD505-2E9C-101B-9397-08002B2CF9AE}" pid="42" name="x1ye=44">
    <vt:lpwstr>xNZz4IUBKj9liKR1HAGkemyrLIfb5o2Ghq1GYLUgQIacWzK4EtEaVQxhFWGPOfAodra25FfeSadJGFqoLG60eEOF52G9h4c93L35kDIWzdMOo+HcU29HLX/cQfpbXYPhiUt+VEEkzX+ksHmc3bn0jhyMIds5yy3UGjoGApPaAJYllI0L0cHRUkEviCyK75/2DYQWz6rl0Fwq+1UyRV08h+bjGild2agg0y/Sxpa8qQMPyM0XvlSBe4qd/zjLZCi</vt:lpwstr>
  </property>
  <property fmtid="{D5CDD505-2E9C-101B-9397-08002B2CF9AE}" pid="43" name="x1ye=45">
    <vt:lpwstr>SyI1uBJ8bQxNLzGZA+KvZP4Mb71tayoG6jQZLZcKsWZxEnSqEwRchXVn3Y8akmZgiwBZqiAYOJdSDLyyOf+9Q+lSR8S94xyHVH+8guoaq3G75U8ltchYAjoO91rr5KzpqXzLlotjqzSLL7US016YT1fbZUv8o9FAFihnVYrVMtwkuGO+W9Ah03nvDMuoaDHCrlayi9IjHRCKeNSFNwJERhIz/UsMGfcLxGJfNkuOjrhg+QIHAa1ceX7hdDKsjRM</vt:lpwstr>
  </property>
  <property fmtid="{D5CDD505-2E9C-101B-9397-08002B2CF9AE}" pid="44" name="x1ye=46">
    <vt:lpwstr>7qmT1laYQ2WT+GfCoOw/k8Gw3jMC1925bbRJYenpp3NtPZUbefsk5N2ZUjl9nAjoiR/j93K8EtpY2faXadvYbsk3o9RE4YZjO4v1dWKs6+EJ52LMm3jss05acuXmJpQ04XimM0hZV23gf23+WURyWh8B0h8GPg3sla6PPl5QJcS2GO+ogojHPjKmQemjjStnA8OaPHn3mXFfteZkpEgM1Pz3g33rFvXTIBYZ79uAqutkafHfdqJ/ZHZCI7yu1YV</vt:lpwstr>
  </property>
  <property fmtid="{D5CDD505-2E9C-101B-9397-08002B2CF9AE}" pid="45" name="x1ye=47">
    <vt:lpwstr>xHGISAL21gDd+iDRjoYTw3VJlGTVkAFKJADRERlTnv4NaIiHhPVGtSHb4Oq2rIS7qjGCJvKY0Gl46SXJ9USYePlfrSZwIwxCItwmUwQNttgJcN+51jpcruOKBt8q8olJsGrBAufENQDFUSw3M+k++tJ6sj1piIm71qtNDoSce03G2UkIPpSAj7ccf4R/VLLAn996A9xQWtbkmUU1GFHqmek/7Uru+79PQZvjl8OE7BT5se85QVPFjorkpQwprcO</vt:lpwstr>
  </property>
  <property fmtid="{D5CDD505-2E9C-101B-9397-08002B2CF9AE}" pid="46" name="x1ye=48">
    <vt:lpwstr>pep4zJoQHMa8mSDmrQ/f6xNl4S/BiHxF/os1cs5sLZgh6iSB3+Af83pwlMKVjFovjBGPyN4nGQ4z3jhLMPd8avcilYDX+ZMDQpT83TcZn0pH682y+JW0hStuyW5+7q8wUOYT4eFXA8ObPc2jHWJ4g1yJsjybTj8WuHxsT137dzpASM1o8gaFoLzk78iYzv3ks1qBBaJE+qAjK8UJEWRvTdglUQZPYqmTaSP2PebcSM5R4bzgV09Cqa45cgv0JXf</vt:lpwstr>
  </property>
  <property fmtid="{D5CDD505-2E9C-101B-9397-08002B2CF9AE}" pid="47" name="x1ye=49">
    <vt:lpwstr>iuwN+sybnwutFR/xnjLIaXEQMSfG+XIuBmbe8U7wibAAkUnP4EzY008yL+QuKSlOTXOpDt6vl+08x75eon8inaGOVX7dHeB59BhPSAFuiiPY4pp9L4aJPmfmHCW2OU10HFVpR20YDCXF+ilcQlKtsW+Tk8HwlBgAb2WAfS5MpMBbD+DVE0Cw1KUlSW0mZoEbc2qAweLYgwY4z35AxCr4epNJvQwJIakig0xKN7EVyhiGHNu+5BIowFszc9ZdMJ9</vt:lpwstr>
  </property>
  <property fmtid="{D5CDD505-2E9C-101B-9397-08002B2CF9AE}" pid="48" name="x1ye=5">
    <vt:lpwstr>hLAj9s/MbZBcetnhvmMtgDZEJoUrxaIjg6A9EheJyM8vMObeuZEIapGs77CaUC6yShpZtqvLG8JxnOxE13vLOumVsSD/LGb8pU1Mg8elckIBbLkSCfgdgB7CrNcoJ1I/285MNQqumGkxJ5/PiBKYDcuRUVpV2n+HaNBE3ZEkftKEt0aSY+gpLQBfgOdML7/wqs5YQbSesg8PpU1e12YeM9p8uCBl3KOVTc+SRMt5MEGhG4g/3j4olwvUQLRc8Fl</vt:lpwstr>
  </property>
  <property fmtid="{D5CDD505-2E9C-101B-9397-08002B2CF9AE}" pid="49" name="x1ye=50">
    <vt:lpwstr>q7s3TsBZzbG0tMqUspc7yjsEZZQ4HC4hQTZE+HUHRSe4Vf3NvW5jm/Y5GYjW75pZ8RfQgov8bQ+8PxHG0T14FrSNA2VR9EITAvbnP4C2fMPxSkDdUtVAU0gImUxgK3Z14sWqS6Jdmg4Mv80OIxM6rUv/QTrr6aiIWmGW6qv5zeWVKmJ7Ue1FmUAVahlOLXmYfQitGyMn9mHupdDHOY702U/ndnbhd/2PQeIKsuoHdWRR3IT0wkNrTGX8Dlt3bJb</vt:lpwstr>
  </property>
  <property fmtid="{D5CDD505-2E9C-101B-9397-08002B2CF9AE}" pid="50" name="x1ye=51">
    <vt:lpwstr>kaPeUTHd6GZCGZMPuH5+2+2rHa/ZbIT6QXX/2gqijXqhw7oTGWoq/RvMptva/w+YkWK6Lut6v2YUXla62kxT+6JMTTd/sGwVql+49cXhtT8fjeyy285wT9bXeIIlaUXKsz8QpbymCXbDmQZfJ+pj48QiTnqW95ADUJb7o1b/tPqgew2lhRUF4DP8BFkf9ClXR38akz9FGcbawtoSU7eVuP0BevSSwfRTqvm4e/rctmOrJNFFC+NEaAWfvnU68aJ</vt:lpwstr>
  </property>
  <property fmtid="{D5CDD505-2E9C-101B-9397-08002B2CF9AE}" pid="51" name="x1ye=52">
    <vt:lpwstr>BivqIujSXj2SFvotixZoses4AGLkhPOdj9OXbwjt711rAxVk4lungyWMG2O5xzRoDKBc0oJLTQ/VaESKb/KPM1rcBD7s1SF47Cq76VVN+uBtMyrz6yArCwF0Akk3HZ7Jh+L1tS29fvHLqjbkJ9LnKsEtU1e6K6xzIZlB6aMcdY4xnsbMq6zfJNEdQ1hPFEu64yj46/4RAde3IfJ7IyeGopK33Z5kFaCbwMwCniWlp0fttcco6w+iUBkfwKXFVRm</vt:lpwstr>
  </property>
  <property fmtid="{D5CDD505-2E9C-101B-9397-08002B2CF9AE}" pid="52" name="x1ye=53">
    <vt:lpwstr>qKVjGwbFvC279lkOkvRPNgra6GIuT5KVX6iKxn+MOq9r1A8y232fd1UCKSytq5mPUc7227EISZmnc6Pwv/gW0EcAgt26TeV/uObdSlFQ/sksmOCznIH5wfrirWs8WIqc3+e8J/nTX35Ugh6yilTuSJFyX4/6ajtaAe7EwAi29Knl5MC8RDohg+KIW2Yt6YYDDv5bNmYGbmoy4FQhToQB9sbhZAJliignRfj15EvMnKkAMpqKwyw0jd0LG1xrVTc</vt:lpwstr>
  </property>
  <property fmtid="{D5CDD505-2E9C-101B-9397-08002B2CF9AE}" pid="53" name="x1ye=54">
    <vt:lpwstr>NVV1Z3CcP6na8ZVCaDqUVx/jGcDcoBVeRKs3xgpA2IXKl/F1kdt1UM/bsjrHX/CkB6uukHAQOblV/MMFDd9m1DJhJg25furc64fRDFWkBTXsyh4Hax04iT9bY5KbwmrMvbpfZ1zwDDlmWss4imA+i3wn4zjF7kjfj/p2I9tVW3WlGG8iinzEalPNAjZ1jNyvGPp8/FZ0d/DXYtE1oxv8Azjxby/szwURfBoX+S5eazkiUVnSHW6kAarG3jBIMoF</vt:lpwstr>
  </property>
  <property fmtid="{D5CDD505-2E9C-101B-9397-08002B2CF9AE}" pid="54" name="x1ye=55">
    <vt:lpwstr>PDwpe4nPNjIFVzKmAyX/gTBnTF9IRmaWzYEZ7ipDpCPU1T/H1jrkv9HOPtnK2tHQO38QF75dLsPlhDuO7icJDP+JIRClzjUZW0U/2nijIFvDtKnRCIzs33etFZxnkFlwETN/k0g/r4BkztyNX89y8WU+6eyvFTN9fDJimH2irQFNi0DlvOovxFzTmzf+OjilJu66TWnLGUXTqXFWgOjiZL6Iq1/LeCKLFV7hmIY/JZ7EuOzQ/RAIXVG0s6BpsYh</vt:lpwstr>
  </property>
  <property fmtid="{D5CDD505-2E9C-101B-9397-08002B2CF9AE}" pid="55" name="x1ye=56">
    <vt:lpwstr>neJOMfGNIRLWar31nwH8mLvkfqQqwGxEoxlkSyPBShKSRiuVKlGwW3RRvIB83zCbsSkiRglEVjzOk76D3J9qk77M6nYvLd9hD/pPI5N3C7XcIIk2T0sy+3WcOTTxRUNi7gxA9jekQ//Hz8lP5Mr3D5gUwdYdiruRbo/JQ+nmgYT+mMuX9coxf5h1F5d2/vmjC1Q1OKkm01nFHXZ/jDdhNuS2ok2Z1xOxzdHdMngn2yjQWtvz+SffxuX+ZQ5J6yA</vt:lpwstr>
  </property>
  <property fmtid="{D5CDD505-2E9C-101B-9397-08002B2CF9AE}" pid="56" name="x1ye=57">
    <vt:lpwstr>DwWqKVh7K1QXbR0xWrHh9v+M5nEbDaG0Np5qX2T9kAtzr8+8H/Aq+aOQb9iZ1tHxvdMibzP0tMkhmqcZ5+oNq/tpUkt6zCCSm7qdQu4sf4jBcraP6LFSxLq8FKXzxW0E+99eJMgt8e91IVfnnXM7qPwQffQZtJeRFnI/yqRXPl963+/xE4gEG/SXyT1KkAw6D/GrFcWB7HTWQ7c9w4XDOdSGxW9vRkGlgdJlz9VoByGRJW7+ZTZVooWgUBIijos</vt:lpwstr>
  </property>
  <property fmtid="{D5CDD505-2E9C-101B-9397-08002B2CF9AE}" pid="57" name="x1ye=58">
    <vt:lpwstr>7grsG3WpWv2rOIDOQc1wSJJToGx/jzPHwTk1RNR36Msx+QBOCe/Pn130fO82Hy422ny+JIJfahGPiHBQg0dtN6pFI73CSKGVwCXHov4GcSgWzU2w15AvgcbZGrBjrBa2DXEqhLsZsfWjAprpPLXmUVGiw6rjaFB7mY6AkNCAwzNJph4nr6B04/ErP92x0f17oC8wEiI488pAnmePPEF6OR4tB+atZ5PavvMhdDy9+iCzg4SDEftXJ4JyrYoWrg2</vt:lpwstr>
  </property>
  <property fmtid="{D5CDD505-2E9C-101B-9397-08002B2CF9AE}" pid="58" name="x1ye=59">
    <vt:lpwstr>ZdIMR2gLk+mhtSjzmYgEkd4fiP44UAIp4gCpSXoXtZ99CjuHgiDfJfjT2FVUvZYr8phyYz3d3jIn1Fk9IOWP8mStMnSOVooBACewTCa/38TKZcoBYoXKpR/Lo8FLvtLkZXbIn/yZZTZ42QDiOkUSzm8PGS0VX9e2T6ksxlaZyhBzeTohmeka6En6plA8JHv3BzJZ1C0pkb9fjhDZmjMvRZoLOphgc/0NAcmZqkbq1FhFy1fWTFfyfGzZoa6GggT</vt:lpwstr>
  </property>
  <property fmtid="{D5CDD505-2E9C-101B-9397-08002B2CF9AE}" pid="59" name="x1ye=6">
    <vt:lpwstr>n/gDaocrTuS5IUQW9rEjncxQotpc2JPHA6UnRQAjAeh5bre2FTBZL5+kGT5eQ+6CsVXYMM9BqTNeOz2D+tdWL1xM3R88NxPCHNXEotpZsj6ginkjWQnPvu0TTUhn6DP1GrQi5//sGX6O9TkKuiv4ecpmp9jvgvDAWIua5FGg74YkT2mEGY3VHj4SLT2fb39Sfr/FOkrCjnmFmu9hfn+sp+Z52TxJf3+PUSCOq0fxchJbyl6DKkGoXb786f8h49e</vt:lpwstr>
  </property>
  <property fmtid="{D5CDD505-2E9C-101B-9397-08002B2CF9AE}" pid="60" name="x1ye=60">
    <vt:lpwstr>uVehaTwK/kVnPYxA+nd0dtYf0ERV0IRateXnfJSEzE+vqnxxUY3PjXy4c7UGv/DElu43SXkcly4LmHlOR++fqEoKUcqIE7a/u7KhyoR84MaNEiqmFil8tLIgv7Zt9dDgrhKJ9crebuPxE+4az5iywaT+uriI4ZYw7Px+eOlkgEXdDVtccNEtOMYTRg9BAsUwjnpHKgdeGS+nXV7SvnLffMO1r0qDDiO9OIBHM/1bvZh0Ab3l96hwTXmQiWsqjeh</vt:lpwstr>
  </property>
  <property fmtid="{D5CDD505-2E9C-101B-9397-08002B2CF9AE}" pid="61" name="x1ye=61">
    <vt:lpwstr>nIqjSTywoOFHvidjLfYwPXl1js+Rb2qAzEtgi7mW068Z0/QwLERpPVJ2YiIMpvvArZMcCs9iNYA4mqbn4KGcVELSo+2voKOKLjXCCd5MIwAvoKSYDnhzUKYy9vPIoBt8znuVq/c25J9gFPYPhD6RE3lvENyRs6ndN8/0KflMMu/bn+BKb2YaF6D4WS/HZt16pkIDEzbZvciATKtuu3B92t++Q/mnt16bEMrsR8wlAznjzSf7xX5p4pq7VC6Lb4f</vt:lpwstr>
  </property>
  <property fmtid="{D5CDD505-2E9C-101B-9397-08002B2CF9AE}" pid="62" name="x1ye=62">
    <vt:lpwstr>hVunJUBCIS9xjOG+OMN10P8LGunkFAoGIDdm+ROnWcsvzUCQ/S2/iNTl11CKMhZfWwsImSlv2nQzaw+cAS5RTJw4Zk7VgFxgWRN9lkl6fc1GIsdJuvTAMU+3kDqYkbzwhKacN0CaPEYsfOtzZhSUip8nJkyXveUj+XpGGI9pirpzL3z7Da6oGTn7uRsSa9JlBQ9arCe1X9IQ98J2VWUPEkWswUMEzBfaBS1Pe0SBAxOIW5g2tGQjQKZkvpzN8rJ</vt:lpwstr>
  </property>
  <property fmtid="{D5CDD505-2E9C-101B-9397-08002B2CF9AE}" pid="63" name="x1ye=63">
    <vt:lpwstr>0Nz5DMHUZL/hL8eansW4kxfrKICulNrT5MgGDXS0eCkmN8Uj0qW6QalAWki9ZcSqw1bSCpCvXUEEVsPFilgPSymWdzYyfQH6sSgQ8ceKbLZ+hF6DqTD5joLMIRf9f5l2yEQwyvIlelMpQKcPd0Dj5CPjYZz36M6KAAuldtuL3FCVa0dC36VVP5XZRlOY9b/L1Wz8/LnFoutp3ZrPtCqgm0eDveKOZu9hjECFaJINft4RDzlW+tGZ6u1VYRnPzy2</vt:lpwstr>
  </property>
  <property fmtid="{D5CDD505-2E9C-101B-9397-08002B2CF9AE}" pid="64" name="x1ye=64">
    <vt:lpwstr>rtdbb8AlgBkFG9ua6VxSTZrHMM58ket89vfAEsc+V3Vwyeyarhf7ZwrZ1V4TtWiWytIPUt+wJgVrTZA9+9dU6XUbXU7nDsr2Qvlnn6WAr7wJhE5qIB8YtHHjEPskqTDzkwfE/oS2PgZqhcrlNjF9XzPKoMIpvvH+HAq0Po7YRhOIsuhIF/JqG+tdUz0sTfyoG8RThvffy+o1dOolkXGwK63PoGCQbkP8m6LP4S4yQmQ9AAbvcEPTwWTvaqGybXh</vt:lpwstr>
  </property>
  <property fmtid="{D5CDD505-2E9C-101B-9397-08002B2CF9AE}" pid="65" name="x1ye=65">
    <vt:lpwstr>nkkUiwyxd4AN0tVcvL0VZb9puzIdxfZGW9AHJ2fXGBgmB+46D0R+L51q9rjYLtuQBl40zT11WR/+4uxKHl1n/tuDPXG2Gf6oPC4BIfhaZqEYCeTrQ98N2iHkx2aKm/PKQgy8G/LMQTLZVRfI4zuj6GIZUKTf4w9/YgXTWbfDh/jNrPR+roIBjcf9j6rK8AXu4rNdb4iOv/RuFWgWf1XXYE/aX7+xsYyb+4032ACbuPZCIfbK+Fgjj7SjF3DBSXO</vt:lpwstr>
  </property>
  <property fmtid="{D5CDD505-2E9C-101B-9397-08002B2CF9AE}" pid="66" name="x1ye=66">
    <vt:lpwstr>whaqBylNoyxoE0GLA2tGxxtyKTFU9jXgWjxS4C+CxqMxWvCeH8CE7w/dV9KNSi0ZyoUeLyiUkROZ98UxCo57twfFFcqFN2UmPGJ86hI84OvV+1s0UDCOh/SSDsv1yCfsJfim0Ay9aST6awdsChVfcR/CwPqS+xWPpmLxZPPy6mZOp/FZxF0q0wEEYXxAC3wRsgF3e5yAyHi7us/vGvIFVJd3/nVCWhNSkBjEPtoqn/9TPXt4OpJ9W3HzFfaqqv5</vt:lpwstr>
  </property>
  <property fmtid="{D5CDD505-2E9C-101B-9397-08002B2CF9AE}" pid="67" name="x1ye=67">
    <vt:lpwstr>9tRr8jkPue4iIW1ennGfIU29HkbZUIIoZC/ZWulNoC3hLBVex2lxhsrhvcUkF0mrqR0wQwERP7ylp61+PkIpH9YLtlfwtS8DcRulE7a1yfSRX1BKXPD326ldZtN2q9EAXBrCPbiK/hulUYfiqSUWgO/buLZpJvKdWzf2dUbZZ15HsVBr29g8mOTx1py5ZCWFEH7zFIjht2jQnNKYL4Ky/m6znlZlrKwfNc4fURvlRqL7ADOWRaRWVeay1WwhWSf</vt:lpwstr>
  </property>
  <property fmtid="{D5CDD505-2E9C-101B-9397-08002B2CF9AE}" pid="68" name="x1ye=68">
    <vt:lpwstr>J8zfbz72ip0BwKLjJi8eyMhnu3uQRPq0y+Rg0awmjI5+x7wyQcT+ZNztAO384i/lPDsMrt+yH3z5wC6bAQN6M/QFNL9tKzyRIeS+c4soJ5crYZxuobuDdYizk2zIQtyzgHI1Th0lGijQwm0P/lEFhjUwi9lcLwMZEcIWCEhC2FAHS51mYs28c1W0QcCN5mulayFPz4L33gXtDcWCbQOoyxvYX9CQJOEzFZ8L/hC7ilaA0Wnoh/pZ9p4q8euRGvQ</vt:lpwstr>
  </property>
  <property fmtid="{D5CDD505-2E9C-101B-9397-08002B2CF9AE}" pid="69" name="x1ye=69">
    <vt:lpwstr>0pZS9UjZBgkWmWpw4SZJqZ11Ot2VDpHRjL9oOYyoFhtmIBoFStcf5ZoJvl05+PqCsHuONWoVzv4V+7d+4Vabq6HSC0lXg8XTA3DsyC9REQeQirHPvtDUR9RLmxA6RUDx0paczYIHDqmLlhcXtcOzvzAF13JyD/gvGKQip80jaMLhLZgvmSoV301DnmYyO23KDm1KNL7G51K+RJduzEgbHreH45hpXriUjMgz69/7lGOU1itMZwq1cFQoAx1NmVg</vt:lpwstr>
  </property>
  <property fmtid="{D5CDD505-2E9C-101B-9397-08002B2CF9AE}" pid="70" name="x1ye=7">
    <vt:lpwstr>KC7lMeDZ/BVpCzjnWJj0oiAJAAvhGZ4+1kclEnLxPdNfkyUFuSyUStrjEklDaPAblJ/tllXnJhOw64Qm76Wyd/ycO76aDqZwp+EBg0h2oCI4wN0P0NqOA+OLEJhvwQIQnytY8ftPsH4jCu9cdPfCQj4W/WATmm3rJMk+5R6xbSdXsy34C2Qn2lMnLESZLqIZD9Qe+aBWF3LJFvvSxpM4WFa4EWQuiP5gPbSqpoWDAVmPin9GTM0A8i5pBJn3wR/</vt:lpwstr>
  </property>
  <property fmtid="{D5CDD505-2E9C-101B-9397-08002B2CF9AE}" pid="71" name="x1ye=70">
    <vt:lpwstr>3CVhYWt/fFHJI00njBlhgNkxyo9qalWNN5KCxw3pgPluThhLkVqklwxN0lgGCkI4uFAyi0RJ6uzD0Gm5WobVUfo1dO2NFMTkFShhKgoEXcw/j8Kmj7aCgyZ4Z6H/TukLE/2p9nXa8fTuS9y2f+FBkG1nFVyC1RmH5mP8unPP5wos3QJZnAqSnDSssGX/DNUmXkvxBbDj6Y4TpwtHIrdsOihVHbgmFPIbur/ybPK5FJ5nD3kt7O5MwJ6DdGTySA3</vt:lpwstr>
  </property>
  <property fmtid="{D5CDD505-2E9C-101B-9397-08002B2CF9AE}" pid="72" name="x1ye=71">
    <vt:lpwstr>Kt7SnAVlQFeayTv8kuANsQUNy9LcOy4QVtRfmb269S9FxW+OVBczxihcM5rtDW9jtLOquMbt+sx8bVfQSwKruhzX7PqBZh9NhypUdYHWZcGMo0skR3VEGGd1tIChYpCshxSsvxWfCrAOjXM0xM5DVWxv+knTsbR29lo3fneCIFoSWtsx862KB0Ul5wL8RqoTtPv+x0c2TWgMJTUwKYE83w+LjOBEbfd2iDazpAtFhvkbqwqmmCmAtcmFX9rv6eX</vt:lpwstr>
  </property>
  <property fmtid="{D5CDD505-2E9C-101B-9397-08002B2CF9AE}" pid="73" name="x1ye=72">
    <vt:lpwstr>AI3Al36iw1zwS7hH+KqntjZGqfKzo1gJMS4CBIxZtzIWRhMxpaK6/cgZSmGSYVcQaTXJe/h2fLHH7bftYGWrNwEAcHOguhXsC0muIWO/p+0xhI40UtRUPbDYuOECeZIFCpr8ZWPfLk0KYBa/n9t4d1LUlYT6cL2EwZ/9hFTbZr2dUnCeg0RC00CTeBUEdXdvh4hvlzN2yaqEan6QXcVYjj+Xx7TZCKBweIFgpthBQBq22W0Bm+20z8p5LI9AhNy</vt:lpwstr>
  </property>
  <property fmtid="{D5CDD505-2E9C-101B-9397-08002B2CF9AE}" pid="74" name="x1ye=73">
    <vt:lpwstr>gbGVZ6O/g/bwfUvrIuoMeFOBwOXbw7P4zsuEdU98KKo9u/UksXJn90yldUaJSgrb7JEt7pS5KPpQLyOh2+BrwYVTK99AcffBKiplYnn5+SuqZuTGvWOU9yjqyoOCyGUVWqz4gkI5Xw0iwLRDywJAjbp9SgjGD9pmth6TtbOYMxef0P3BNAQ6JiQ9KYbfbg04DYrg/xtWwddjo91kD+ZkCRSpmfpOAOEOHr5wzHpT+OqQ1udyJAWKVnuawBnS8fU</vt:lpwstr>
  </property>
  <property fmtid="{D5CDD505-2E9C-101B-9397-08002B2CF9AE}" pid="75" name="x1ye=74">
    <vt:lpwstr>cvQ8Ofb0kK9A8UKmkPZjCUFTMhxgdMJW0Ntsr4oHh/8jpYXt4BAdtQlnS4BU+BbTWlyw8rku03VFem1flBjsK8FHrju5gNDbxYFh4weHjw47hZj4sbYxY8NzX8S9jA72rzi5NY75xgvcDo7GrTNPlMXfUJS659PI37euZPCvlP/jmrqcfQnpIIOepIH4qtHhfk13FtArVwU9PbGck/GjfInasU1FtLlsP/3WX95FLZefMocgkSKwq8iFE333AbH</vt:lpwstr>
  </property>
  <property fmtid="{D5CDD505-2E9C-101B-9397-08002B2CF9AE}" pid="76" name="x1ye=75">
    <vt:lpwstr>GkjPvwN3W0HYFItiCF9Ua/+v1XbHlctqLFXRxbeFaZlemfe3EJ9PPW0rzD4BLrRkUN126vfI0MO0y0s6dIFjPRHmBFdj0t0Tcjcrhb+doVWQnZ6638x7v4WkKzvNRDLXptbGK+Nz1mkuADozJvNCVGVsrp2QU3Wj3aX9/OwtxVjSHJ+oYMO+/QY9eG5+GFghnpxThjs5RyX21sTdIPCd6GY40L3gI3gggt5jgct141eQjq/BCDjL9jeu23nWRXg</vt:lpwstr>
  </property>
  <property fmtid="{D5CDD505-2E9C-101B-9397-08002B2CF9AE}" pid="77" name="x1ye=76">
    <vt:lpwstr>/ZOr5xdIj82wLCa0QTVh8fUWEa5Btbyu8U2ZIf9I1lWY2JZVHxJ6QDQWj+Bo49fJrGxXRGevsas1fy70cyTAHJZljCHJE0v7IEyJXrlT301zwZ2BEn9i+NbU32M5ludR+sVauzv7QATe4Dl+iH8P4ptaEC2Xz5WtN9Rxv+N8smLfHD2ZZBpbXXgjogD78NOtEJ3TPoLcfJq29fMuRHlrgmif9/l7i3Sh9CmanQcNLEENr2vgSGENTj7FNLf51Is</vt:lpwstr>
  </property>
  <property fmtid="{D5CDD505-2E9C-101B-9397-08002B2CF9AE}" pid="78" name="x1ye=77">
    <vt:lpwstr>TWwAFBZYQL36SM8M6PO0uHrSsK8xlvFpI9BFVYBsJgdVpAkFTIC/hPSz8G/0I/lgsVy7skAbMH8ciA4nOwuoh/YUgideqDSQqw1HZ2MIexXoEzvYEC4H8fli2WiHnO6tn1KB3srB5oGWg3VaAWrFUxMeGa76gi2tvtATuCeDJbTgu2LRN+7Th9eN3w+6Yi27gkrmqgi7gNJ3wE3rc7wjbh6B/9r2ZX+V97emN1Mtdt6v67qHkqouM5h4V8+Su23</vt:lpwstr>
  </property>
  <property fmtid="{D5CDD505-2E9C-101B-9397-08002B2CF9AE}" pid="79" name="x1ye=78">
    <vt:lpwstr>+fuCTAphMD0xsZeQD14MkaD9vo+OWlLULib6ZPMJRy3r144nF4FP/soeyF4elQMrs5gagoaDAJ7XlYlwIVKhJSNiInnqOPWFWu4KOYna5i3MF6GDnPM+8mg5QhKizu6pTDCrrECJJWPTv83ezf80vVZKSp0yDzK3H0YkoUzWFuY6yHTM0focCAekh1XmSCc1r9IDRRqKJyNb4fLI6uyhpGQorfMLyIW/XcB9BlU543bWQ5Nv1blpuHyHpCQRC3v</vt:lpwstr>
  </property>
  <property fmtid="{D5CDD505-2E9C-101B-9397-08002B2CF9AE}" pid="80" name="x1ye=79">
    <vt:lpwstr>8mW0u4xKirWGIvay8bhfo7Mr/19ZKqNg3jGqDDKlj4BUrtriH0ZsEJ/KhxurM3+WlRHOK1tHipVXjKdaAgzgczVqzpgoI7ybDo2yzKBfgiKvQpSi9dhMgodJIihH2WSoPkePcrZ07jkUdPQRO1jRi1tkhnc7nVTZ2hx+TI5dpaOwa9IQjdBCuyX2xAfNUdX5PZwZJgMFV5j2dML4L40MvFE0HY8GMmoRDtp6DTanEwm/8ZFso/f1z8WkMjqKTUy</vt:lpwstr>
  </property>
  <property fmtid="{D5CDD505-2E9C-101B-9397-08002B2CF9AE}" pid="81" name="x1ye=8">
    <vt:lpwstr>Qk5kLpk5U/5AksIsALdRbnd9mH+tdPPYYInEdTD30VJSqFpAjDBgmzaXSZm3MfRcz28bTABWQIA0H0gZiOaoUBPOn19t26zHiDczUXMQRXjwNlS/rLsNUEu2/5mBmTXKfeeqJy8QlZzl4AN+dz9ZqtVTrrkkJvTtyaERY8uMaTh44eje7tHtQGUeDyDS04JTNFIkxddz58kceEm8Mk2uyDXfY9SRtoYHbLIo8oZdnme/cwmpjzCFS9uGs5+TgSf</vt:lpwstr>
  </property>
  <property fmtid="{D5CDD505-2E9C-101B-9397-08002B2CF9AE}" pid="82" name="x1ye=80">
    <vt:lpwstr>Z0cN4xTY9Dwd/gFzLpGg307QWztP4k/L5LjqVC26jZskm9PMelVc9aTMxSE3wHMb4jECiyqAY6+/VUshGrzMAC/QaNdA5hy48OGr0+lCFkAWFdFkXnJTaJs5nVLxZZQsRNLejUimL2DdYHasvTskB6bAkHCpjxkWstmygGOBYPDDNKJeTc+or+v8hzWxbsLNpqTBrBY6XE8APpa+yUAZW+bHcalLdsH6vqq35dxhr6LdTpea72OzBbajTIqeoXg</vt:lpwstr>
  </property>
  <property fmtid="{D5CDD505-2E9C-101B-9397-08002B2CF9AE}" pid="83" name="x1ye=81">
    <vt:lpwstr>G8klr7Mfk2gsOBcb8ch6oIGsTv+oprt0PYc92+yFJsBz4kmxrLlDTl8FLpKdWOPoRbqkj/bUmwHpea4y1MUgGCMyugHI/1VJMU8KggMGrjAOWPDQo8jtXbIIkLT3wVkyIsZmQRFtPWb2uULhAavYtg5H8rOGHO+DY/xpV7faVS9HJE7bl724VrlgJRfdhnqZnbFigmwfjdzPj+ivFLIDsWivZRDQr3yuFtovAWXhcrynhE318PnAjCoxSCV1AJH</vt:lpwstr>
  </property>
  <property fmtid="{D5CDD505-2E9C-101B-9397-08002B2CF9AE}" pid="84" name="x1ye=82">
    <vt:lpwstr>FqTwV8VSedNaPQOftFWGsf5YjV/Tww2BoCstu+rPw8YB9ekgbHOwlb3qEn5GohOCh56a00sVDlJCwAEpleTLAxvrowEPCEHj9my9t2XNR6eWnu3D7cxSPGpmsjOxi4AUwpL7v74aBkTzswfFgDjragi7bZdlMCIVyC0ntA/tYxqZmUTdf1womdYh0Ho+Hz3cW+A9dVXyrpIvjFbfxoh4U3H46LQwV27eicZJz075tu1VP3VRQWwtYDFSG8A279/</vt:lpwstr>
  </property>
  <property fmtid="{D5CDD505-2E9C-101B-9397-08002B2CF9AE}" pid="85" name="x1ye=83">
    <vt:lpwstr>lBoZQ1r1Rl/humwQX88tk5q1638YYJf7Hc397KERIoH5qVuJHxksnmTk6Q8vNaN4VkKIM3MuDC+hDHrd7Zqy2j4NS4Dpg+qpymA/HER2gfLLYyHnxt/ECtYH3RfFIJokbsJQtJkJ4aztthJgL1KZnjfYToCPGZqcdoCCBAJ+vp7RAsPoxxAvcOdbbVGNtZtK4YCxxiVoQVHxbKifCw2m8RRkwklDuZsH+LCsLbEC5nEDIsEXdjYTONTo8cln7+C</vt:lpwstr>
  </property>
  <property fmtid="{D5CDD505-2E9C-101B-9397-08002B2CF9AE}" pid="86" name="x1ye=84">
    <vt:lpwstr>WCRNPmOOO7wiRWfshYOpqjAxEGex/5Kzq0YFeVJPryaSHF4Ds2yktzhDbpcLo3E0FzuCUvWb9R61fhv+4MK/NUfTQlqA/ab7JITGoU2Q4yuktCkLPyXWsUWh29i0+gRzzSw0xcSalGH+va4LX450ySidiVRm28hlw3fNFqcZgstcipvM+DFnpWzCADKAbysHL4gTYGoVxUbQ90IYmWcBxB7Mi3cFRciwqS+RSzh01ZU8UzwlONm728YvkAcz/cJ</vt:lpwstr>
  </property>
  <property fmtid="{D5CDD505-2E9C-101B-9397-08002B2CF9AE}" pid="87" name="x1ye=85">
    <vt:lpwstr>gpyJXupruz/VMEfHHxdLkd3h+kPoqXs8AEa4mDyGKMq8cIZdiWW61LcGiR2KCgrRX1miMEfu+tqMsP7oIhzSx2hWWqnsZmy6xetdVmKVJlxufFwrViPkyXPgswefSkukpF9nxMTBSOtK7Ru/3IAObTsHCghqqvtDzJ7u0+vra16ZClA4mzTCukr/rN1ouL9mTDS058D2rVerkHUUVjBuAsEmi/evs2+gOmyyf7c73YpMx3TC/Kya7wWUqsjBZH1</vt:lpwstr>
  </property>
  <property fmtid="{D5CDD505-2E9C-101B-9397-08002B2CF9AE}" pid="88" name="x1ye=86">
    <vt:lpwstr>6JOXVUjdFWC7loRR+H1e0v1HagCjcZf8eQPpEi+8Nmuvo+fuJsyQkQqvVDQEpRNcicN1zH7FgMMNqn/NfPBhA3ZaoRzoVBXqTHszEiFbKxxxA8nisQwTyvv3J+nqwSztuzS0eVb2qcZrYjooIE+C7I2fYpQCi57DmEK6nf/N1Vvj5sme40nh8a1S81+2W54yE6ccLKpsVq3SwZUSt1EEZpEc5DSrRNeBt91G6cIz+BjxXhH4Li/cFgNU5PS00Cs</vt:lpwstr>
  </property>
  <property fmtid="{D5CDD505-2E9C-101B-9397-08002B2CF9AE}" pid="89" name="x1ye=87">
    <vt:lpwstr>ESPUqCYmShzsPAtHk9Oapn71OdKwIp+qDZ+1fsG4i4Eg1E66RK9G4lHYkrP5KT2uo/EqTxJXRtdKZPNxYYVnPZH/+bm08FvocybNYsm9tsKFNXq2YSOSSTK/MvWkjmcd2aGsVMtOoh+3KQ8Z8W+ozhZufGX4KsAh6ae5rVdy5Tar1hah+uUcVCpfsq41Etuyel2mxxYgCPlRQYpguNfc6Q47HkotyBUMBSR7BxstjXB2j10TjOQV/BiszF2fluX</vt:lpwstr>
  </property>
  <property fmtid="{D5CDD505-2E9C-101B-9397-08002B2CF9AE}" pid="90" name="x1ye=88">
    <vt:lpwstr>C+J0cmcfe3rUkYfVCdLy9tTzV0Wpb6CO1HmZFtssiF/OYTVp/opm2PmOaHAUQM0S1JqVr82WA0+m/Yhs1T5lwKQh/n7Yg7sgdqNhzopBxPL9zI0x8pIfs08svr3iuUo9ha33zu8AT3JSWja87WLs1yNOhkvwOL+UkpfM9oI+g1zVd2iu4wn3+ryme3iEt59zqyBGI3nz9fd3pB9q+vsnlg9cvonPEFCFns2S5edsEmdhmwQW6+uLwU4yF1MZJch</vt:lpwstr>
  </property>
  <property fmtid="{D5CDD505-2E9C-101B-9397-08002B2CF9AE}" pid="91" name="x1ye=89">
    <vt:lpwstr>rTnnP1m6Y5VyVgipGPYHZnzANo315O5tVVklA2wJa99/Ic8mak7TLuTYZAgP4dL3K+2u1wBk5ui2WT/WJyWMXY8pKVRQk1fmYXB+d/0pjxyUZ7HU5uG5Ad8tOK4A66gnMYlKcAa9qiYebhqXiVCJa3TS1WuCHS+1ZRFb//gNPR6tKTFgAAA==</vt:lpwstr>
  </property>
  <property fmtid="{D5CDD505-2E9C-101B-9397-08002B2CF9AE}" pid="92" name="x1ye=9">
    <vt:lpwstr>RBP+dEm4g+joPviW954cefHM/OgeI3D2URjAhpIJLKIj+CReIuHFcYl8S9kyeDmIESli46Ne07vVI9IszJSfIn5Cxp/r1ZSYLthkLbo2HzfnBfX3/Nd7YGetwOhuiIOkgD1XcCyx0NYaRkw3Y49sZ6uEePtHfAUeRyh6QVFSyVV002PzppepCC4JS06sSRVbzGfv2ZmRsa06FL2Q+NUbDl9HHUyHR3oW8/goG3WyuBnd3bJX1cYqS9BgnmV+bN5</vt:lpwstr>
  </property>
</Properties>
</file>